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6E0A5" w14:textId="355E1E7F" w:rsidR="002A2919" w:rsidRPr="00395DBE" w:rsidRDefault="009347A2" w:rsidP="00494F02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 </w:t>
      </w:r>
      <w:r w:rsidR="00F94EAC">
        <w:rPr>
          <w:rFonts w:ascii="Times New Roman" w:hAnsi="Times New Roman"/>
          <w:b/>
          <w:sz w:val="36"/>
        </w:rPr>
        <w:t>CIS 163</w:t>
      </w:r>
      <w:r w:rsidR="00C3159C">
        <w:rPr>
          <w:rFonts w:ascii="Times New Roman" w:hAnsi="Times New Roman"/>
          <w:b/>
          <w:sz w:val="36"/>
        </w:rPr>
        <w:t xml:space="preserve"> Project 1</w:t>
      </w:r>
    </w:p>
    <w:p w14:paraId="26DBAFB9" w14:textId="2C83E169" w:rsidR="0039676C" w:rsidRPr="00395DBE" w:rsidRDefault="009B79A8" w:rsidP="0039676C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 high</w:t>
      </w:r>
      <w:r w:rsidR="007D6658">
        <w:rPr>
          <w:rFonts w:ascii="Times New Roman" w:hAnsi="Times New Roman"/>
          <w:b/>
          <w:i/>
          <w:sz w:val="36"/>
        </w:rPr>
        <w:t>-end</w:t>
      </w:r>
      <w:r w:rsidR="000060DD"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ATM program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6F3AC7E6" w14:textId="77777777" w:rsidR="00260823" w:rsidRPr="00260823" w:rsidRDefault="00260823" w:rsidP="00423E99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3D13B7AB" w14:textId="24015098" w:rsidR="002A2919" w:rsidRPr="00260823" w:rsidRDefault="00E16610" w:rsidP="00260823">
      <w:pPr>
        <w:pStyle w:val="PargrafodaLista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</w:t>
      </w:r>
      <w:r w:rsidR="006D6801">
        <w:rPr>
          <w:rFonts w:ascii="Times New Roman" w:hAnsi="Times New Roman"/>
        </w:rPr>
        <w:t xml:space="preserve">the beginning of </w:t>
      </w:r>
      <w:r w:rsidR="00A65BA2">
        <w:rPr>
          <w:rFonts w:ascii="Times New Roman" w:hAnsi="Times New Roman"/>
        </w:rPr>
        <w:t>lab</w:t>
      </w:r>
      <w:r w:rsidR="006D6801">
        <w:rPr>
          <w:rFonts w:ascii="Times New Roman" w:hAnsi="Times New Roman"/>
        </w:rPr>
        <w:t xml:space="preserve"> on 31 January </w:t>
      </w:r>
      <w:r w:rsidR="008516DA">
        <w:rPr>
          <w:rFonts w:ascii="Times New Roman" w:hAnsi="Times New Roman"/>
        </w:rPr>
        <w:t>2017,</w:t>
      </w:r>
      <w:r w:rsidR="00A65BA2">
        <w:rPr>
          <w:rFonts w:ascii="Times New Roman" w:hAnsi="Times New Roman"/>
        </w:rPr>
        <w:t xml:space="preserve"> see the schedule, last page of the syllabus. </w:t>
      </w:r>
    </w:p>
    <w:p w14:paraId="3879F15D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08B16962" w:rsidR="008A489A" w:rsidRDefault="00C3159C" w:rsidP="008A489A">
      <w:pPr>
        <w:pStyle w:val="PargrafodaLista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861A8F">
        <w:rPr>
          <w:rFonts w:ascii="Times New Roman" w:hAnsi="Times New Roman"/>
        </w:rPr>
        <w:t>hapter 1 – 6</w:t>
      </w:r>
      <w:r w:rsidR="008B0AF1">
        <w:rPr>
          <w:rFonts w:ascii="Times New Roman" w:hAnsi="Times New Roman"/>
        </w:rPr>
        <w:t xml:space="preserve"> of the CIS163 book</w:t>
      </w:r>
    </w:p>
    <w:p w14:paraId="08622AAD" w14:textId="77777777" w:rsidR="00260823" w:rsidRPr="008A489A" w:rsidRDefault="00B91F84" w:rsidP="008A489A">
      <w:pPr>
        <w:pStyle w:val="PargrafodaLista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433A00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r w:rsidR="006C516A" w:rsidRPr="00395DBE">
        <w:rPr>
          <w:rFonts w:ascii="Times New Roman" w:hAnsi="Times New Roman"/>
        </w:rPr>
        <w:t>project,</w:t>
      </w:r>
      <w:r w:rsidRPr="00395DBE">
        <w:rPr>
          <w:rFonts w:ascii="Times New Roman" w:hAnsi="Times New Roman"/>
        </w:rPr>
        <w:t xml:space="preserve"> you should be able to:</w:t>
      </w:r>
    </w:p>
    <w:p w14:paraId="6C98C346" w14:textId="2F2B2FDB" w:rsidR="008F43A8" w:rsidRPr="008F43A8" w:rsidRDefault="008B0AF1" w:rsidP="008F43A8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have a good working knowledge of the topics covered in </w:t>
      </w:r>
      <w:r w:rsidR="00C3159C">
        <w:rPr>
          <w:rFonts w:ascii="Times New Roman" w:hAnsi="Times New Roman"/>
          <w:i/>
        </w:rPr>
        <w:t>CIS162</w:t>
      </w:r>
    </w:p>
    <w:p w14:paraId="3B884CD7" w14:textId="6F34C0EA" w:rsidR="008F43A8" w:rsidRPr="008F43A8" w:rsidRDefault="008B0AF1" w:rsidP="008F43A8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c</w:t>
      </w:r>
      <w:r w:rsidR="00C3159C">
        <w:rPr>
          <w:rFonts w:ascii="Times New Roman" w:hAnsi="Times New Roman"/>
          <w:i/>
        </w:rPr>
        <w:t xml:space="preserve">reate classes </w:t>
      </w:r>
      <w:r w:rsidR="00006F2C">
        <w:rPr>
          <w:rFonts w:ascii="Times New Roman" w:hAnsi="Times New Roman"/>
          <w:i/>
        </w:rPr>
        <w:t>with</w:t>
      </w:r>
      <w:r w:rsidR="00C3159C">
        <w:rPr>
          <w:rFonts w:ascii="Times New Roman" w:hAnsi="Times New Roman"/>
          <w:i/>
        </w:rPr>
        <w:t xml:space="preserve"> associated methods</w:t>
      </w:r>
    </w:p>
    <w:p w14:paraId="76F8AA0C" w14:textId="5FBAD6A6" w:rsidR="008F43A8" w:rsidRPr="008F43A8" w:rsidRDefault="008F43A8" w:rsidP="008F43A8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8F43A8">
        <w:rPr>
          <w:rFonts w:ascii="Times New Roman" w:hAnsi="Times New Roman"/>
          <w:i/>
        </w:rPr>
        <w:t xml:space="preserve">use </w:t>
      </w:r>
      <w:r w:rsidR="00006F2C">
        <w:rPr>
          <w:rFonts w:ascii="Times New Roman" w:hAnsi="Times New Roman"/>
          <w:i/>
        </w:rPr>
        <w:t xml:space="preserve">complex </w:t>
      </w:r>
      <w:r w:rsidR="00006F2C">
        <w:rPr>
          <w:rFonts w:ascii="Times New Roman" w:hAnsi="Times New Roman"/>
        </w:rPr>
        <w:t>if statements</w:t>
      </w:r>
    </w:p>
    <w:p w14:paraId="3CA07550" w14:textId="20B99468" w:rsidR="008F43A8" w:rsidRPr="008F43A8" w:rsidRDefault="008F43A8" w:rsidP="008F43A8">
      <w:pPr>
        <w:pStyle w:val="PargrafodaLista"/>
        <w:numPr>
          <w:ilvl w:val="0"/>
          <w:numId w:val="16"/>
        </w:numPr>
        <w:rPr>
          <w:rFonts w:ascii="Times New Roman" w:hAnsi="Times New Roman"/>
        </w:rPr>
      </w:pPr>
      <w:r w:rsidRPr="008F43A8">
        <w:rPr>
          <w:rFonts w:ascii="Times New Roman" w:hAnsi="Times New Roman"/>
          <w:i/>
        </w:rPr>
        <w:t>read</w:t>
      </w:r>
      <w:r w:rsidR="00C3159C">
        <w:rPr>
          <w:rFonts w:ascii="Times New Roman" w:hAnsi="Times New Roman"/>
          <w:i/>
        </w:rPr>
        <w:t xml:space="preserve"> and write</w:t>
      </w:r>
      <w:r w:rsidRPr="008F43A8">
        <w:rPr>
          <w:rFonts w:ascii="Times New Roman" w:hAnsi="Times New Roman"/>
          <w:i/>
        </w:rPr>
        <w:t xml:space="preserve"> data</w:t>
      </w:r>
      <w:r w:rsidRPr="008F43A8">
        <w:rPr>
          <w:rFonts w:ascii="Times New Roman" w:hAnsi="Times New Roman"/>
        </w:rPr>
        <w:t xml:space="preserve"> from external text files   </w:t>
      </w:r>
    </w:p>
    <w:p w14:paraId="3A77C403" w14:textId="1DA27B3C" w:rsidR="00EE5CC9" w:rsidRPr="00423E99" w:rsidRDefault="008F43A8" w:rsidP="006672B5">
      <w:pPr>
        <w:pStyle w:val="PargrafodaLista"/>
        <w:numPr>
          <w:ilvl w:val="0"/>
          <w:numId w:val="16"/>
        </w:numPr>
        <w:rPr>
          <w:rFonts w:ascii="Times New Roman" w:hAnsi="Times New Roman"/>
          <w:b/>
          <w:sz w:val="28"/>
        </w:rPr>
      </w:pPr>
      <w:r w:rsidRPr="008F43A8">
        <w:rPr>
          <w:rFonts w:ascii="Times New Roman" w:hAnsi="Times New Roman"/>
          <w:i/>
        </w:rPr>
        <w:t xml:space="preserve">use </w:t>
      </w:r>
      <w:r w:rsidRPr="008F43A8">
        <w:rPr>
          <w:rFonts w:ascii="Times New Roman" w:hAnsi="Times New Roman"/>
        </w:rPr>
        <w:t>static methods</w:t>
      </w:r>
      <w:r w:rsidR="00C3159C">
        <w:rPr>
          <w:rFonts w:ascii="Times New Roman" w:hAnsi="Times New Roman"/>
        </w:rPr>
        <w:t xml:space="preserve"> and properties</w:t>
      </w:r>
      <w:r w:rsidRPr="008F43A8">
        <w:rPr>
          <w:rFonts w:ascii="Times New Roman" w:hAnsi="Times New Roman"/>
        </w:rPr>
        <w:t xml:space="preserve"> available in the Java library</w:t>
      </w:r>
    </w:p>
    <w:p w14:paraId="3CB2602F" w14:textId="2220BB79" w:rsidR="00423E99" w:rsidRPr="006672B5" w:rsidRDefault="00423E99" w:rsidP="006672B5">
      <w:pPr>
        <w:pStyle w:val="PargrafodaLista"/>
        <w:numPr>
          <w:ilvl w:val="0"/>
          <w:numId w:val="16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i/>
        </w:rPr>
        <w:t>use the internet and API to create a Timer object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5DE599FF" w14:textId="5223AC4B" w:rsidR="007462DE" w:rsidRPr="007462DE" w:rsidRDefault="007462DE" w:rsidP="006672B5">
      <w:pPr>
        <w:rPr>
          <w:rFonts w:ascii="Times New Roman" w:hAnsi="Times New Roman"/>
          <w:b/>
          <w:sz w:val="28"/>
          <w:u w:val="single"/>
        </w:rPr>
      </w:pPr>
      <w:r w:rsidRPr="007462DE">
        <w:rPr>
          <w:rFonts w:ascii="Times New Roman" w:hAnsi="Times New Roman"/>
          <w:b/>
          <w:sz w:val="28"/>
          <w:u w:val="single"/>
        </w:rPr>
        <w:t xml:space="preserve">You must complete each step </w:t>
      </w:r>
      <w:r>
        <w:rPr>
          <w:rFonts w:ascii="Times New Roman" w:hAnsi="Times New Roman"/>
          <w:b/>
          <w:sz w:val="28"/>
          <w:u w:val="single"/>
        </w:rPr>
        <w:t xml:space="preserve">fully </w:t>
      </w:r>
      <w:r w:rsidRPr="007462DE">
        <w:rPr>
          <w:rFonts w:ascii="Times New Roman" w:hAnsi="Times New Roman"/>
          <w:b/>
          <w:sz w:val="28"/>
          <w:u w:val="single"/>
        </w:rPr>
        <w:t>before proceeding on.  No credit is given to any given step unless the previous steps have been completed</w:t>
      </w:r>
      <w:r>
        <w:rPr>
          <w:rFonts w:ascii="Times New Roman" w:hAnsi="Times New Roman"/>
          <w:b/>
          <w:sz w:val="28"/>
          <w:u w:val="single"/>
        </w:rPr>
        <w:t xml:space="preserve"> and </w:t>
      </w:r>
      <w:r w:rsidR="00CB6E58">
        <w:rPr>
          <w:rFonts w:ascii="Times New Roman" w:hAnsi="Times New Roman"/>
          <w:b/>
          <w:sz w:val="28"/>
          <w:u w:val="single"/>
        </w:rPr>
        <w:t>are</w:t>
      </w:r>
      <w:r>
        <w:rPr>
          <w:rFonts w:ascii="Times New Roman" w:hAnsi="Times New Roman"/>
          <w:b/>
          <w:sz w:val="28"/>
          <w:u w:val="single"/>
        </w:rPr>
        <w:t xml:space="preserve"> functioning</w:t>
      </w:r>
      <w:r w:rsidRPr="007462DE">
        <w:rPr>
          <w:rFonts w:ascii="Times New Roman" w:hAnsi="Times New Roman"/>
          <w:b/>
          <w:sz w:val="28"/>
          <w:u w:val="single"/>
        </w:rPr>
        <w:t>!</w:t>
      </w:r>
    </w:p>
    <w:p w14:paraId="141AA982" w14:textId="77777777" w:rsidR="007462DE" w:rsidRDefault="007462DE" w:rsidP="006672B5">
      <w:pPr>
        <w:rPr>
          <w:rFonts w:ascii="Times New Roman" w:hAnsi="Times New Roman"/>
          <w:b/>
          <w:sz w:val="28"/>
        </w:rPr>
      </w:pPr>
    </w:p>
    <w:p w14:paraId="361A9246" w14:textId="77777777" w:rsidR="00B91ECD" w:rsidRPr="004C6175" w:rsidRDefault="00B91ECD" w:rsidP="00B91ECD">
      <w:pPr>
        <w:rPr>
          <w:rFonts w:ascii="Times New Roman" w:hAnsi="Times New Roman"/>
          <w:b/>
          <w:sz w:val="28"/>
          <w:u w:val="single"/>
        </w:rPr>
      </w:pPr>
      <w:r w:rsidRPr="004C6175">
        <w:rPr>
          <w:rFonts w:ascii="Times New Roman" w:hAnsi="Times New Roman"/>
          <w:b/>
          <w:sz w:val="28"/>
          <w:u w:val="single"/>
        </w:rPr>
        <w:t xml:space="preserve">Before you turn in your work: use the </w:t>
      </w:r>
      <w:hyperlink r:id="rId7" w:history="1">
        <w:r w:rsidRPr="004C6175">
          <w:rPr>
            <w:rStyle w:val="Hiperligao"/>
            <w:rFonts w:ascii="Times New Roman" w:hAnsi="Times New Roman"/>
            <w:b/>
            <w:sz w:val="28"/>
          </w:rPr>
          <w:t>Java Style Guide</w:t>
        </w:r>
      </w:hyperlink>
      <w:r w:rsidRPr="004C6175">
        <w:rPr>
          <w:rFonts w:ascii="Times New Roman" w:hAnsi="Times New Roman"/>
          <w:b/>
          <w:sz w:val="28"/>
          <w:u w:val="single"/>
        </w:rPr>
        <w:t xml:space="preserve"> to document your project. (10 pts)</w:t>
      </w:r>
    </w:p>
    <w:p w14:paraId="6E93C1CC" w14:textId="77777777" w:rsidR="007462DE" w:rsidRPr="006672B5" w:rsidRDefault="007462DE" w:rsidP="006672B5">
      <w:pPr>
        <w:rPr>
          <w:rFonts w:ascii="Times New Roman" w:hAnsi="Times New Roman"/>
          <w:b/>
          <w:sz w:val="28"/>
        </w:rPr>
      </w:pPr>
    </w:p>
    <w:p w14:paraId="1FA77F22" w14:textId="66D622AA" w:rsidR="0073447A" w:rsidRPr="000D0165" w:rsidRDefault="00E934E2" w:rsidP="00910C5F">
      <w:pPr>
        <w:spacing w:line="480" w:lineRule="auto"/>
        <w:outlineLvl w:val="0"/>
        <w:rPr>
          <w:rFonts w:ascii="Times New Roman" w:hAnsi="Times New Roman"/>
          <w:b/>
          <w:color w:val="00B050"/>
          <w:sz w:val="28"/>
        </w:rPr>
      </w:pPr>
      <w:r w:rsidRPr="000D0165">
        <w:rPr>
          <w:rFonts w:ascii="Times New Roman" w:hAnsi="Times New Roman"/>
          <w:b/>
          <w:color w:val="00B050"/>
          <w:sz w:val="28"/>
        </w:rPr>
        <w:t xml:space="preserve">Step 1: </w:t>
      </w:r>
      <w:r w:rsidR="00C3159C" w:rsidRPr="000D0165">
        <w:rPr>
          <w:rFonts w:ascii="Times New Roman" w:hAnsi="Times New Roman"/>
          <w:b/>
          <w:color w:val="00B050"/>
          <w:sz w:val="28"/>
        </w:rPr>
        <w:t>Create a</w:t>
      </w:r>
      <w:r w:rsidR="00006F2C" w:rsidRPr="000D0165">
        <w:rPr>
          <w:rFonts w:ascii="Times New Roman" w:hAnsi="Times New Roman"/>
          <w:b/>
          <w:color w:val="00B050"/>
          <w:sz w:val="28"/>
        </w:rPr>
        <w:t>n</w:t>
      </w:r>
      <w:r w:rsidR="00C3159C" w:rsidRPr="000D0165">
        <w:rPr>
          <w:rFonts w:ascii="Times New Roman" w:hAnsi="Times New Roman"/>
          <w:b/>
          <w:color w:val="00B050"/>
          <w:sz w:val="28"/>
        </w:rPr>
        <w:t xml:space="preserve"> Eclipse project</w:t>
      </w:r>
      <w:r w:rsidR="00E1244E" w:rsidRPr="000D0165">
        <w:rPr>
          <w:rFonts w:ascii="Times New Roman" w:hAnsi="Times New Roman"/>
          <w:b/>
          <w:color w:val="00B050"/>
          <w:sz w:val="28"/>
        </w:rPr>
        <w:t xml:space="preserve"> named </w:t>
      </w:r>
      <w:r w:rsidR="00381269" w:rsidRPr="000D0165">
        <w:rPr>
          <w:rFonts w:ascii="Times New Roman" w:hAnsi="Times New Roman"/>
          <w:b/>
          <w:i/>
          <w:color w:val="00B050"/>
          <w:sz w:val="28"/>
        </w:rPr>
        <w:t>ATM</w:t>
      </w:r>
      <w:r w:rsidR="00C40C1B" w:rsidRPr="000D0165">
        <w:rPr>
          <w:rFonts w:ascii="Times New Roman" w:hAnsi="Times New Roman"/>
          <w:b/>
          <w:i/>
          <w:color w:val="00B050"/>
          <w:sz w:val="28"/>
        </w:rPr>
        <w:t xml:space="preserve"> </w:t>
      </w:r>
      <w:r w:rsidR="006A38A9" w:rsidRPr="000D0165">
        <w:rPr>
          <w:rFonts w:ascii="Times New Roman" w:hAnsi="Times New Roman"/>
          <w:b/>
          <w:i/>
          <w:color w:val="00B050"/>
          <w:sz w:val="28"/>
        </w:rPr>
        <w:t>Pr</w:t>
      </w:r>
      <w:r w:rsidR="00C40C1B" w:rsidRPr="000D0165">
        <w:rPr>
          <w:rFonts w:ascii="Times New Roman" w:hAnsi="Times New Roman"/>
          <w:b/>
          <w:i/>
          <w:color w:val="00B050"/>
          <w:sz w:val="28"/>
        </w:rPr>
        <w:t>oject</w:t>
      </w:r>
    </w:p>
    <w:p w14:paraId="11293F2D" w14:textId="60652129" w:rsidR="008D4505" w:rsidRPr="000D0165" w:rsidRDefault="008D4505" w:rsidP="00910C5F">
      <w:pPr>
        <w:pStyle w:val="PargrafodaLista"/>
        <w:numPr>
          <w:ilvl w:val="0"/>
          <w:numId w:val="19"/>
        </w:numPr>
        <w:spacing w:line="480" w:lineRule="auto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Create a package named: </w:t>
      </w:r>
      <w:proofErr w:type="spellStart"/>
      <w:r w:rsidR="00B37311" w:rsidRPr="000D0165">
        <w:rPr>
          <w:rFonts w:ascii="Times New Roman" w:hAnsi="Times New Roman"/>
          <w:b/>
          <w:i/>
          <w:color w:val="00B050"/>
        </w:rPr>
        <w:t>atmPack</w:t>
      </w:r>
      <w:r w:rsidR="00C40C1B" w:rsidRPr="000D0165">
        <w:rPr>
          <w:rFonts w:ascii="Times New Roman" w:hAnsi="Times New Roman"/>
          <w:b/>
          <w:i/>
          <w:color w:val="00B050"/>
        </w:rPr>
        <w:t>age</w:t>
      </w:r>
      <w:proofErr w:type="spellEnd"/>
      <w:r w:rsidR="006672B5" w:rsidRPr="000D0165">
        <w:rPr>
          <w:rFonts w:ascii="Times New Roman" w:hAnsi="Times New Roman"/>
          <w:color w:val="00B050"/>
        </w:rPr>
        <w:t xml:space="preserve"> </w:t>
      </w:r>
      <w:r w:rsidR="006672B5" w:rsidRPr="000D0165">
        <w:rPr>
          <w:rFonts w:ascii="Times New Roman" w:hAnsi="Times New Roman"/>
          <w:color w:val="00B050"/>
        </w:rPr>
        <w:tab/>
      </w:r>
      <w:r w:rsidR="00C15E2D" w:rsidRPr="000D0165">
        <w:rPr>
          <w:rFonts w:ascii="Times New Roman" w:hAnsi="Times New Roman"/>
          <w:color w:val="00B050"/>
        </w:rPr>
        <w:tab/>
      </w:r>
      <w:r w:rsidR="00001C88" w:rsidRPr="000D0165">
        <w:rPr>
          <w:rFonts w:ascii="Times New Roman" w:hAnsi="Times New Roman"/>
          <w:color w:val="00B050"/>
        </w:rPr>
        <w:tab/>
      </w:r>
      <w:r w:rsidR="006672B5" w:rsidRPr="000D0165">
        <w:rPr>
          <w:rFonts w:ascii="Times New Roman" w:hAnsi="Times New Roman"/>
          <w:color w:val="00B050"/>
          <w:sz w:val="18"/>
          <w:szCs w:val="18"/>
        </w:rPr>
        <w:t xml:space="preserve">(right click on </w:t>
      </w:r>
      <w:proofErr w:type="spellStart"/>
      <w:r w:rsidR="00381269" w:rsidRPr="000D0165">
        <w:rPr>
          <w:rFonts w:ascii="Times New Roman" w:hAnsi="Times New Roman"/>
          <w:b/>
          <w:i/>
          <w:color w:val="00B050"/>
          <w:sz w:val="18"/>
          <w:szCs w:val="18"/>
        </w:rPr>
        <w:t>ATM</w:t>
      </w:r>
      <w:r w:rsidR="006A38A9" w:rsidRPr="000D0165">
        <w:rPr>
          <w:rFonts w:ascii="Times New Roman" w:hAnsi="Times New Roman"/>
          <w:b/>
          <w:i/>
          <w:color w:val="00B050"/>
          <w:sz w:val="18"/>
          <w:szCs w:val="18"/>
        </w:rPr>
        <w:t>Pr</w:t>
      </w:r>
      <w:r w:rsidR="00E1244E" w:rsidRPr="000D0165">
        <w:rPr>
          <w:rFonts w:ascii="Times New Roman" w:hAnsi="Times New Roman"/>
          <w:b/>
          <w:i/>
          <w:color w:val="00B050"/>
          <w:sz w:val="18"/>
          <w:szCs w:val="18"/>
        </w:rPr>
        <w:t>oject</w:t>
      </w:r>
      <w:proofErr w:type="spellEnd"/>
      <w:r w:rsidR="006672B5" w:rsidRPr="000D0165">
        <w:rPr>
          <w:rFonts w:ascii="Times New Roman" w:hAnsi="Times New Roman"/>
          <w:b/>
          <w:color w:val="00B050"/>
          <w:sz w:val="18"/>
          <w:szCs w:val="18"/>
        </w:rPr>
        <w:t xml:space="preserve"> </w:t>
      </w:r>
      <w:r w:rsidR="006672B5" w:rsidRPr="000D0165">
        <w:rPr>
          <w:rFonts w:ascii="Times New Roman" w:hAnsi="Times New Roman"/>
          <w:color w:val="00B050"/>
          <w:sz w:val="18"/>
          <w:szCs w:val="18"/>
        </w:rPr>
        <w:t xml:space="preserve">and select </w:t>
      </w:r>
      <w:r w:rsidR="008F16FB" w:rsidRPr="000D0165">
        <w:rPr>
          <w:rFonts w:ascii="Times New Roman" w:hAnsi="Times New Roman"/>
          <w:color w:val="00B050"/>
          <w:sz w:val="18"/>
          <w:szCs w:val="18"/>
        </w:rPr>
        <w:t>new/</w:t>
      </w:r>
      <w:r w:rsidR="006672B5" w:rsidRPr="000D0165">
        <w:rPr>
          <w:rFonts w:ascii="Times New Roman" w:hAnsi="Times New Roman"/>
          <w:color w:val="00B050"/>
          <w:sz w:val="18"/>
          <w:szCs w:val="18"/>
        </w:rPr>
        <w:t>package)</w:t>
      </w:r>
    </w:p>
    <w:p w14:paraId="62913D7A" w14:textId="77777777" w:rsidR="0073447A" w:rsidRPr="000D0165" w:rsidRDefault="0073447A">
      <w:pPr>
        <w:rPr>
          <w:rFonts w:ascii="Times New Roman" w:hAnsi="Times New Roman"/>
          <w:b/>
          <w:color w:val="00B050"/>
          <w:sz w:val="28"/>
        </w:rPr>
      </w:pPr>
    </w:p>
    <w:p w14:paraId="78F04BFB" w14:textId="3A597615" w:rsidR="006B7252" w:rsidRPr="000D0165" w:rsidRDefault="008D4505" w:rsidP="000E5539">
      <w:pPr>
        <w:spacing w:line="480" w:lineRule="auto"/>
        <w:outlineLvl w:val="0"/>
        <w:rPr>
          <w:rFonts w:ascii="Times New Roman" w:hAnsi="Times New Roman"/>
          <w:b/>
          <w:color w:val="00B050"/>
          <w:sz w:val="28"/>
        </w:rPr>
      </w:pPr>
      <w:r w:rsidRPr="000D0165">
        <w:rPr>
          <w:rFonts w:ascii="Times New Roman" w:hAnsi="Times New Roman"/>
          <w:b/>
          <w:color w:val="00B050"/>
          <w:sz w:val="28"/>
        </w:rPr>
        <w:t>Step 2</w:t>
      </w:r>
      <w:r w:rsidR="006B7252" w:rsidRPr="000D0165">
        <w:rPr>
          <w:rFonts w:ascii="Times New Roman" w:hAnsi="Times New Roman"/>
          <w:b/>
          <w:color w:val="00B050"/>
          <w:sz w:val="28"/>
        </w:rPr>
        <w:t xml:space="preserve">: </w:t>
      </w:r>
      <w:r w:rsidR="00C40C1B" w:rsidRPr="000D0165">
        <w:rPr>
          <w:rFonts w:ascii="Times New Roman" w:hAnsi="Times New Roman"/>
          <w:b/>
          <w:color w:val="00B050"/>
          <w:sz w:val="28"/>
        </w:rPr>
        <w:t>Create a class name</w:t>
      </w:r>
      <w:r w:rsidR="002F6497" w:rsidRPr="000D0165">
        <w:rPr>
          <w:rFonts w:ascii="Times New Roman" w:hAnsi="Times New Roman"/>
          <w:b/>
          <w:color w:val="00B050"/>
          <w:sz w:val="28"/>
        </w:rPr>
        <w:t>d</w:t>
      </w:r>
      <w:r w:rsidR="00C40C1B" w:rsidRPr="000D0165">
        <w:rPr>
          <w:rFonts w:ascii="Times New Roman" w:hAnsi="Times New Roman"/>
          <w:b/>
          <w:color w:val="00B050"/>
          <w:sz w:val="28"/>
        </w:rPr>
        <w:t xml:space="preserve"> </w:t>
      </w:r>
      <w:r w:rsidR="00C40C1B" w:rsidRPr="000D0165">
        <w:rPr>
          <w:rFonts w:ascii="Times New Roman" w:hAnsi="Times New Roman"/>
          <w:b/>
          <w:i/>
          <w:color w:val="00B050"/>
          <w:sz w:val="28"/>
        </w:rPr>
        <w:t>ATM</w:t>
      </w:r>
      <w:r w:rsidR="00C40C1B" w:rsidRPr="000D0165">
        <w:rPr>
          <w:rFonts w:ascii="Times New Roman" w:hAnsi="Times New Roman"/>
          <w:b/>
          <w:color w:val="00B050"/>
          <w:sz w:val="28"/>
        </w:rPr>
        <w:t xml:space="preserve"> that i</w:t>
      </w:r>
      <w:r w:rsidRPr="000D0165">
        <w:rPr>
          <w:rFonts w:ascii="Times New Roman" w:hAnsi="Times New Roman"/>
          <w:b/>
          <w:color w:val="00B050"/>
          <w:sz w:val="28"/>
        </w:rPr>
        <w:t>mplement</w:t>
      </w:r>
      <w:r w:rsidR="00C40C1B" w:rsidRPr="000D0165">
        <w:rPr>
          <w:rFonts w:ascii="Times New Roman" w:hAnsi="Times New Roman"/>
          <w:b/>
          <w:color w:val="00B050"/>
          <w:sz w:val="28"/>
        </w:rPr>
        <w:t>s</w:t>
      </w:r>
      <w:r w:rsidRPr="000D0165">
        <w:rPr>
          <w:rFonts w:ascii="Times New Roman" w:hAnsi="Times New Roman"/>
          <w:b/>
          <w:color w:val="00B050"/>
          <w:sz w:val="28"/>
        </w:rPr>
        <w:t xml:space="preserve"> the following</w:t>
      </w:r>
      <w:r w:rsidR="00C40C1B" w:rsidRPr="000D0165">
        <w:rPr>
          <w:rFonts w:ascii="Times New Roman" w:hAnsi="Times New Roman"/>
          <w:b/>
          <w:color w:val="00B050"/>
          <w:sz w:val="28"/>
        </w:rPr>
        <w:t>.</w:t>
      </w:r>
    </w:p>
    <w:p w14:paraId="4B6F40B0" w14:textId="016D1677" w:rsidR="00300EC9" w:rsidRPr="000D0165" w:rsidRDefault="000E62A0" w:rsidP="000E5539">
      <w:pPr>
        <w:spacing w:line="480" w:lineRule="auto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For </w:t>
      </w:r>
      <w:r w:rsidR="008E189A" w:rsidRPr="000D0165">
        <w:rPr>
          <w:rFonts w:ascii="Times New Roman" w:hAnsi="Times New Roman"/>
          <w:color w:val="00B050"/>
        </w:rPr>
        <w:t xml:space="preserve">class </w:t>
      </w:r>
      <w:r w:rsidRPr="000D0165">
        <w:rPr>
          <w:rFonts w:ascii="Times New Roman" w:hAnsi="Times New Roman"/>
          <w:color w:val="00B050"/>
        </w:rPr>
        <w:t xml:space="preserve">properties, </w:t>
      </w:r>
      <w:r w:rsidR="00300EC9" w:rsidRPr="000D0165">
        <w:rPr>
          <w:rFonts w:ascii="Times New Roman" w:hAnsi="Times New Roman"/>
          <w:color w:val="00B050"/>
        </w:rPr>
        <w:t>declare</w:t>
      </w:r>
      <w:r w:rsidRPr="000D0165">
        <w:rPr>
          <w:rFonts w:ascii="Times New Roman" w:hAnsi="Times New Roman"/>
          <w:color w:val="00B050"/>
        </w:rPr>
        <w:t xml:space="preserve"> </w:t>
      </w:r>
      <w:r w:rsidR="000060DD" w:rsidRPr="000D0165">
        <w:rPr>
          <w:rFonts w:ascii="Times New Roman" w:hAnsi="Times New Roman"/>
          <w:color w:val="00B050"/>
        </w:rPr>
        <w:t>three</w:t>
      </w:r>
      <w:r w:rsidRPr="000D0165">
        <w:rPr>
          <w:rFonts w:ascii="Times New Roman" w:hAnsi="Times New Roman"/>
          <w:color w:val="00B050"/>
        </w:rPr>
        <w:t xml:space="preserve"> instance variables</w:t>
      </w:r>
      <w:r w:rsidR="008D4505" w:rsidRPr="000D0165">
        <w:rPr>
          <w:rFonts w:ascii="Times New Roman" w:hAnsi="Times New Roman"/>
          <w:color w:val="00B050"/>
        </w:rPr>
        <w:t>:</w:t>
      </w:r>
    </w:p>
    <w:p w14:paraId="73DE9A87" w14:textId="0354D355" w:rsidR="00300EC9" w:rsidRPr="000D0165" w:rsidRDefault="00A8766C" w:rsidP="000E5539">
      <w:pPr>
        <w:pStyle w:val="PargrafodaLista"/>
        <w:numPr>
          <w:ilvl w:val="0"/>
          <w:numId w:val="29"/>
        </w:numPr>
        <w:spacing w:line="480" w:lineRule="auto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>h</w:t>
      </w:r>
      <w:r w:rsidR="00381269" w:rsidRPr="000D0165">
        <w:rPr>
          <w:rFonts w:ascii="Times New Roman" w:hAnsi="Times New Roman"/>
          <w:color w:val="00B050"/>
        </w:rPr>
        <w:t>undreds</w:t>
      </w:r>
      <w:r w:rsidR="00300EC9" w:rsidRPr="000D0165">
        <w:rPr>
          <w:rFonts w:ascii="Times New Roman" w:hAnsi="Times New Roman"/>
          <w:color w:val="00B050"/>
        </w:rPr>
        <w:t xml:space="preserve"> (integer)</w:t>
      </w:r>
    </w:p>
    <w:p w14:paraId="0612A7C6" w14:textId="66BFF40E" w:rsidR="00300EC9" w:rsidRPr="000D0165" w:rsidRDefault="00A8766C" w:rsidP="000E5539">
      <w:pPr>
        <w:pStyle w:val="PargrafodaLista"/>
        <w:numPr>
          <w:ilvl w:val="0"/>
          <w:numId w:val="29"/>
        </w:numPr>
        <w:spacing w:line="480" w:lineRule="auto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>f</w:t>
      </w:r>
      <w:r w:rsidR="00381269" w:rsidRPr="000D0165">
        <w:rPr>
          <w:rFonts w:ascii="Times New Roman" w:hAnsi="Times New Roman"/>
          <w:color w:val="00B050"/>
        </w:rPr>
        <w:t>ifties</w:t>
      </w:r>
      <w:r w:rsidR="00300EC9" w:rsidRPr="000D0165">
        <w:rPr>
          <w:rFonts w:ascii="Times New Roman" w:hAnsi="Times New Roman"/>
          <w:color w:val="00B050"/>
        </w:rPr>
        <w:t xml:space="preserve"> (integer)</w:t>
      </w:r>
      <w:r w:rsidR="000E62A0" w:rsidRPr="000D0165">
        <w:rPr>
          <w:rFonts w:ascii="Times New Roman" w:hAnsi="Times New Roman"/>
          <w:color w:val="00B050"/>
        </w:rPr>
        <w:t xml:space="preserve"> </w:t>
      </w:r>
    </w:p>
    <w:p w14:paraId="68C70FB7" w14:textId="77777777" w:rsidR="00300EC9" w:rsidRPr="000D0165" w:rsidRDefault="00381269" w:rsidP="000E5539">
      <w:pPr>
        <w:pStyle w:val="PargrafodaLista"/>
        <w:numPr>
          <w:ilvl w:val="0"/>
          <w:numId w:val="29"/>
        </w:numPr>
        <w:spacing w:line="480" w:lineRule="auto"/>
        <w:rPr>
          <w:rFonts w:ascii="Times New Roman" w:hAnsi="Times New Roman"/>
          <w:color w:val="00B050"/>
        </w:rPr>
      </w:pPr>
      <w:proofErr w:type="gramStart"/>
      <w:r w:rsidRPr="000D0165">
        <w:rPr>
          <w:rFonts w:ascii="Times New Roman" w:hAnsi="Times New Roman"/>
          <w:color w:val="00B050"/>
        </w:rPr>
        <w:t>twenties</w:t>
      </w:r>
      <w:proofErr w:type="gramEnd"/>
      <w:r w:rsidR="008D4505" w:rsidRPr="000D0165">
        <w:rPr>
          <w:rFonts w:ascii="Times New Roman" w:hAnsi="Times New Roman"/>
          <w:color w:val="00B050"/>
        </w:rPr>
        <w:t xml:space="preserve"> (integer)</w:t>
      </w:r>
      <w:r w:rsidR="00A8766C" w:rsidRPr="000D0165">
        <w:rPr>
          <w:rFonts w:ascii="Times New Roman" w:hAnsi="Times New Roman"/>
          <w:color w:val="00B050"/>
        </w:rPr>
        <w:t xml:space="preserve">. </w:t>
      </w:r>
      <w:r w:rsidR="00D90FEC" w:rsidRPr="000D0165">
        <w:rPr>
          <w:rFonts w:ascii="Times New Roman" w:hAnsi="Times New Roman"/>
          <w:color w:val="00B050"/>
        </w:rPr>
        <w:t xml:space="preserve"> </w:t>
      </w:r>
    </w:p>
    <w:p w14:paraId="1FEE0700" w14:textId="37B2D0C6" w:rsidR="00D90FEC" w:rsidRPr="000D0165" w:rsidRDefault="00A8766C" w:rsidP="000E5539">
      <w:pPr>
        <w:spacing w:line="480" w:lineRule="auto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>There are</w:t>
      </w:r>
      <w:r w:rsidR="00113FCE" w:rsidRPr="000D0165">
        <w:rPr>
          <w:rFonts w:ascii="Times New Roman" w:hAnsi="Times New Roman"/>
          <w:color w:val="00B050"/>
        </w:rPr>
        <w:t xml:space="preserve"> no </w:t>
      </w:r>
      <w:r w:rsidRPr="000D0165">
        <w:rPr>
          <w:rFonts w:ascii="Times New Roman" w:hAnsi="Times New Roman"/>
          <w:color w:val="00B050"/>
        </w:rPr>
        <w:t>ten dollar</w:t>
      </w:r>
      <w:r w:rsidR="00113FCE" w:rsidRPr="000D0165">
        <w:rPr>
          <w:rFonts w:ascii="Times New Roman" w:hAnsi="Times New Roman"/>
          <w:color w:val="00B050"/>
        </w:rPr>
        <w:t xml:space="preserve"> bills and</w:t>
      </w:r>
      <w:r w:rsidR="000060DD" w:rsidRPr="000D0165">
        <w:rPr>
          <w:rFonts w:ascii="Times New Roman" w:hAnsi="Times New Roman"/>
          <w:color w:val="00B050"/>
        </w:rPr>
        <w:t xml:space="preserve"> no </w:t>
      </w:r>
      <w:r w:rsidRPr="000D0165">
        <w:rPr>
          <w:rFonts w:ascii="Times New Roman" w:hAnsi="Times New Roman"/>
          <w:color w:val="00B050"/>
        </w:rPr>
        <w:t xml:space="preserve">one </w:t>
      </w:r>
      <w:r w:rsidR="000060DD" w:rsidRPr="000D0165">
        <w:rPr>
          <w:rFonts w:ascii="Times New Roman" w:hAnsi="Times New Roman"/>
          <w:color w:val="00B050"/>
        </w:rPr>
        <w:t>dollar bills</w:t>
      </w:r>
      <w:r w:rsidR="000061B4" w:rsidRPr="000D0165">
        <w:rPr>
          <w:rFonts w:ascii="Times New Roman" w:hAnsi="Times New Roman"/>
          <w:color w:val="00B050"/>
        </w:rPr>
        <w:t>.</w:t>
      </w:r>
      <w:r w:rsidR="008D4505" w:rsidRPr="000D0165">
        <w:rPr>
          <w:rFonts w:ascii="Times New Roman" w:hAnsi="Times New Roman"/>
          <w:color w:val="00B050"/>
        </w:rPr>
        <w:t xml:space="preserve"> </w:t>
      </w:r>
    </w:p>
    <w:p w14:paraId="687260D0" w14:textId="77777777" w:rsidR="00CA3E8D" w:rsidRPr="000D0165" w:rsidRDefault="00CA3E8D" w:rsidP="008D4505">
      <w:pPr>
        <w:rPr>
          <w:rFonts w:ascii="Times New Roman" w:hAnsi="Times New Roman"/>
          <w:color w:val="00B050"/>
        </w:rPr>
      </w:pPr>
    </w:p>
    <w:p w14:paraId="2CA8D5DF" w14:textId="77777777" w:rsidR="00E1244E" w:rsidRPr="000D0165" w:rsidRDefault="00E1244E">
      <w:pPr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br w:type="page"/>
      </w:r>
    </w:p>
    <w:p w14:paraId="327FECB7" w14:textId="51038090" w:rsidR="008D4505" w:rsidRPr="000D0165" w:rsidRDefault="000E62A0" w:rsidP="008D4505">
      <w:pPr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lastRenderedPageBreak/>
        <w:t xml:space="preserve">For </w:t>
      </w:r>
      <w:r w:rsidR="008E189A" w:rsidRPr="000D0165">
        <w:rPr>
          <w:rFonts w:ascii="Times New Roman" w:hAnsi="Times New Roman"/>
          <w:color w:val="00B050"/>
        </w:rPr>
        <w:t xml:space="preserve">class </w:t>
      </w:r>
      <w:r w:rsidR="00300EC9" w:rsidRPr="000D0165">
        <w:rPr>
          <w:rFonts w:ascii="Times New Roman" w:hAnsi="Times New Roman"/>
          <w:color w:val="00B050"/>
        </w:rPr>
        <w:t>behavior</w:t>
      </w:r>
      <w:r w:rsidRPr="000D0165">
        <w:rPr>
          <w:rFonts w:ascii="Times New Roman" w:hAnsi="Times New Roman"/>
          <w:color w:val="00B050"/>
        </w:rPr>
        <w:t>, implement the following</w:t>
      </w:r>
      <w:r w:rsidR="00001C88" w:rsidRPr="000D0165">
        <w:rPr>
          <w:rFonts w:ascii="Times New Roman" w:hAnsi="Times New Roman"/>
          <w:color w:val="00B050"/>
        </w:rPr>
        <w:t xml:space="preserve"> </w:t>
      </w:r>
      <w:r w:rsidR="00300EC9" w:rsidRPr="000D0165">
        <w:rPr>
          <w:rFonts w:ascii="Times New Roman" w:hAnsi="Times New Roman"/>
          <w:color w:val="00B050"/>
        </w:rPr>
        <w:t xml:space="preserve">methods </w:t>
      </w:r>
      <w:r w:rsidR="00001C88" w:rsidRPr="000D0165">
        <w:rPr>
          <w:rFonts w:ascii="Times New Roman" w:hAnsi="Times New Roman"/>
          <w:color w:val="00B050"/>
        </w:rPr>
        <w:t>(include any setters or getters that are needed)</w:t>
      </w:r>
      <w:r w:rsidR="00867399" w:rsidRPr="000D0165">
        <w:rPr>
          <w:rFonts w:ascii="Times New Roman" w:hAnsi="Times New Roman"/>
          <w:color w:val="00B050"/>
        </w:rPr>
        <w:t xml:space="preserve">. </w:t>
      </w:r>
      <w:r w:rsidR="001F32A9" w:rsidRPr="000D0165">
        <w:rPr>
          <w:rFonts w:ascii="Times New Roman" w:hAnsi="Times New Roman"/>
          <w:color w:val="00B050"/>
        </w:rPr>
        <w:t xml:space="preserve">Unless otherwise stated, </w:t>
      </w:r>
      <w:r w:rsidR="00C40C1B" w:rsidRPr="000D0165">
        <w:rPr>
          <w:rFonts w:ascii="Times New Roman" w:hAnsi="Times New Roman"/>
          <w:color w:val="00B050"/>
        </w:rPr>
        <w:t>a</w:t>
      </w:r>
      <w:r w:rsidR="00867399" w:rsidRPr="000D0165">
        <w:rPr>
          <w:rFonts w:ascii="Times New Roman" w:hAnsi="Times New Roman"/>
          <w:color w:val="00B050"/>
        </w:rPr>
        <w:t xml:space="preserve">ssume the input </w:t>
      </w:r>
      <w:r w:rsidR="00C40C1B" w:rsidRPr="000D0165">
        <w:rPr>
          <w:rFonts w:ascii="Times New Roman" w:hAnsi="Times New Roman"/>
          <w:color w:val="00B050"/>
        </w:rPr>
        <w:t>for step 2 will have</w:t>
      </w:r>
      <w:r w:rsidR="00867399" w:rsidRPr="000D0165">
        <w:rPr>
          <w:rFonts w:ascii="Times New Roman" w:hAnsi="Times New Roman"/>
          <w:color w:val="00B050"/>
        </w:rPr>
        <w:t xml:space="preserve"> no errors</w:t>
      </w:r>
      <w:r w:rsidR="00A8766C" w:rsidRPr="000D0165">
        <w:rPr>
          <w:rFonts w:ascii="Times New Roman" w:hAnsi="Times New Roman"/>
          <w:color w:val="00B050"/>
        </w:rPr>
        <w:t xml:space="preserve"> (</w:t>
      </w:r>
      <w:r w:rsidR="00C40C1B" w:rsidRPr="000D0165">
        <w:rPr>
          <w:rFonts w:ascii="Times New Roman" w:hAnsi="Times New Roman"/>
          <w:color w:val="00B050"/>
        </w:rPr>
        <w:t>i.e.</w:t>
      </w:r>
      <w:r w:rsidR="00867399" w:rsidRPr="000D0165">
        <w:rPr>
          <w:rFonts w:ascii="Times New Roman" w:hAnsi="Times New Roman"/>
          <w:color w:val="00B050"/>
        </w:rPr>
        <w:t xml:space="preserve"> </w:t>
      </w:r>
      <w:r w:rsidR="00C40C1B" w:rsidRPr="000D0165">
        <w:rPr>
          <w:rFonts w:ascii="Times New Roman" w:hAnsi="Times New Roman"/>
          <w:color w:val="00B050"/>
        </w:rPr>
        <w:t>n</w:t>
      </w:r>
      <w:r w:rsidR="00300EC9" w:rsidRPr="000D0165">
        <w:rPr>
          <w:rFonts w:ascii="Times New Roman" w:hAnsi="Times New Roman"/>
          <w:color w:val="00B050"/>
        </w:rPr>
        <w:t>o need to check for invalid data</w:t>
      </w:r>
      <w:r w:rsidR="00C40C1B" w:rsidRPr="000D0165">
        <w:rPr>
          <w:rFonts w:ascii="Times New Roman" w:hAnsi="Times New Roman"/>
          <w:color w:val="00B050"/>
        </w:rPr>
        <w:t>).</w:t>
      </w:r>
      <w:r w:rsidR="006B7252" w:rsidRPr="000D0165">
        <w:rPr>
          <w:rFonts w:ascii="Times New Roman" w:hAnsi="Times New Roman"/>
          <w:color w:val="00B050"/>
        </w:rPr>
        <w:t xml:space="preserve">   </w:t>
      </w:r>
    </w:p>
    <w:p w14:paraId="469B8306" w14:textId="77777777" w:rsidR="00D274EF" w:rsidRPr="000D0165" w:rsidRDefault="00D274EF" w:rsidP="00D274EF">
      <w:pPr>
        <w:widowControl w:val="0"/>
        <w:autoSpaceDE w:val="0"/>
        <w:autoSpaceDN w:val="0"/>
        <w:adjustRightInd w:val="0"/>
        <w:rPr>
          <w:rFonts w:ascii="Monaco" w:hAnsi="Monaco" w:cs="Monaco"/>
          <w:color w:val="00B050"/>
        </w:rPr>
      </w:pPr>
    </w:p>
    <w:p w14:paraId="7D8C369C" w14:textId="14412257" w:rsidR="00D274EF" w:rsidRPr="000D0165" w:rsidRDefault="00D274EF" w:rsidP="003004C1">
      <w:pPr>
        <w:pStyle w:val="PargrafodaLista"/>
        <w:numPr>
          <w:ilvl w:val="0"/>
          <w:numId w:val="15"/>
        </w:numPr>
        <w:rPr>
          <w:rFonts w:ascii="Times New Roman" w:hAnsi="Times New Roman"/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public</w:t>
      </w:r>
      <w:proofErr w:type="gram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ATM</w:t>
      </w:r>
      <w:r w:rsidRPr="000D0165">
        <w:rPr>
          <w:rFonts w:ascii="Courier New" w:hAnsi="Courier New"/>
          <w:color w:val="00B050"/>
        </w:rPr>
        <w:t>()</w:t>
      </w:r>
      <w:r w:rsidRPr="000D0165">
        <w:rPr>
          <w:rFonts w:ascii="Monaco" w:hAnsi="Monaco" w:cs="Monaco"/>
          <w:color w:val="00B050"/>
        </w:rPr>
        <w:t xml:space="preserve"> </w:t>
      </w:r>
      <w:r w:rsidRPr="000D0165">
        <w:rPr>
          <w:rFonts w:ascii="Times New Roman" w:hAnsi="Times New Roman" w:cs="Times New Roman"/>
          <w:color w:val="00B050"/>
        </w:rPr>
        <w:t>Default constructor</w:t>
      </w:r>
      <w:r w:rsidR="0094328F" w:rsidRPr="000D0165">
        <w:rPr>
          <w:rFonts w:ascii="Times New Roman" w:hAnsi="Times New Roman" w:cs="Times New Roman"/>
          <w:color w:val="00B050"/>
        </w:rPr>
        <w:t xml:space="preserve"> </w:t>
      </w:r>
      <w:r w:rsidR="00E00E3F" w:rsidRPr="000D0165">
        <w:rPr>
          <w:rFonts w:ascii="Times New Roman" w:hAnsi="Times New Roman" w:cs="Times New Roman"/>
          <w:color w:val="00B050"/>
        </w:rPr>
        <w:t>that</w:t>
      </w:r>
      <w:r w:rsidRPr="000D0165">
        <w:rPr>
          <w:rFonts w:ascii="Times New Roman" w:hAnsi="Times New Roman" w:cs="Times New Roman"/>
          <w:color w:val="00B050"/>
        </w:rPr>
        <w:t xml:space="preserve"> set</w:t>
      </w:r>
      <w:r w:rsidR="003004C1" w:rsidRPr="000D0165">
        <w:rPr>
          <w:rFonts w:ascii="Times New Roman" w:hAnsi="Times New Roman" w:cs="Times New Roman"/>
          <w:color w:val="00B050"/>
        </w:rPr>
        <w:t xml:space="preserve">s the </w:t>
      </w:r>
      <w:r w:rsidR="00381269" w:rsidRPr="000D0165">
        <w:rPr>
          <w:rFonts w:ascii="Times New Roman" w:hAnsi="Times New Roman" w:cs="Times New Roman"/>
          <w:color w:val="00B050"/>
        </w:rPr>
        <w:t>ATM</w:t>
      </w:r>
      <w:r w:rsidRPr="000D0165">
        <w:rPr>
          <w:rFonts w:ascii="Times New Roman" w:hAnsi="Times New Roman" w:cs="Times New Roman"/>
          <w:color w:val="00B050"/>
        </w:rPr>
        <w:t xml:space="preserve"> to zero.</w:t>
      </w:r>
      <w:r w:rsidRPr="000D0165">
        <w:rPr>
          <w:rFonts w:ascii="Times New Roman" w:hAnsi="Times New Roman"/>
          <w:color w:val="00B050"/>
        </w:rPr>
        <w:t xml:space="preserve">   </w:t>
      </w:r>
    </w:p>
    <w:p w14:paraId="7391AA17" w14:textId="77D5EC6D" w:rsidR="003004C1" w:rsidRPr="000D0165" w:rsidRDefault="00602EB0" w:rsidP="00602EB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public</w:t>
      </w:r>
      <w:proofErr w:type="gram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ATM</w:t>
      </w:r>
      <w:r w:rsidRPr="000D0165">
        <w:rPr>
          <w:rFonts w:ascii="Courier New" w:hAnsi="Courier New"/>
          <w:color w:val="00B050"/>
        </w:rPr>
        <w:t>(</w:t>
      </w:r>
      <w:proofErr w:type="spellStart"/>
      <w:r w:rsidRPr="000D0165">
        <w:rPr>
          <w:rFonts w:ascii="Courier New" w:hAnsi="Courier New"/>
          <w:color w:val="00B050"/>
        </w:rPr>
        <w:t>int</w:t>
      </w:r>
      <w:proofErr w:type="spell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hundreds</w:t>
      </w:r>
      <w:r w:rsidRPr="000D0165">
        <w:rPr>
          <w:rFonts w:ascii="Courier New" w:hAnsi="Courier New"/>
          <w:color w:val="00B050"/>
        </w:rPr>
        <w:t xml:space="preserve">, </w:t>
      </w:r>
      <w:proofErr w:type="spellStart"/>
      <w:r w:rsidRPr="000D0165">
        <w:rPr>
          <w:rFonts w:ascii="Courier New" w:hAnsi="Courier New"/>
          <w:color w:val="00B050"/>
        </w:rPr>
        <w:t>int</w:t>
      </w:r>
      <w:proofErr w:type="spell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fifties</w:t>
      </w:r>
      <w:r w:rsidRPr="000D0165">
        <w:rPr>
          <w:rFonts w:ascii="Courier New" w:hAnsi="Courier New"/>
          <w:color w:val="00B050"/>
        </w:rPr>
        <w:t xml:space="preserve">, </w:t>
      </w:r>
      <w:proofErr w:type="spellStart"/>
      <w:r w:rsidRPr="000D0165">
        <w:rPr>
          <w:rFonts w:ascii="Courier New" w:hAnsi="Courier New"/>
          <w:color w:val="00B050"/>
        </w:rPr>
        <w:t>int</w:t>
      </w:r>
      <w:proofErr w:type="spell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twenties)</w:t>
      </w:r>
      <w:r w:rsidRPr="000D0165" w:rsidDel="00602EB0">
        <w:rPr>
          <w:rFonts w:ascii="Courier New" w:hAnsi="Courier New"/>
          <w:color w:val="00B050"/>
        </w:rPr>
        <w:t xml:space="preserve"> </w:t>
      </w:r>
      <w:r w:rsidRPr="000D0165">
        <w:rPr>
          <w:rFonts w:ascii="Times New Roman" w:hAnsi="Times New Roman" w:cs="Times New Roman"/>
          <w:color w:val="00B050"/>
        </w:rPr>
        <w:t>A constructor that initializes the instance variables with the parameters</w:t>
      </w:r>
      <w:r w:rsidR="000061B4" w:rsidRPr="000D0165">
        <w:rPr>
          <w:rFonts w:ascii="Times New Roman" w:hAnsi="Times New Roman" w:cs="Times New Roman"/>
          <w:color w:val="00B050"/>
        </w:rPr>
        <w:t xml:space="preserve">. </w:t>
      </w:r>
    </w:p>
    <w:p w14:paraId="41C3A0CD" w14:textId="4DE5BDFA" w:rsidR="001F644D" w:rsidRPr="000D0165" w:rsidRDefault="001F644D" w:rsidP="001F644D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public</w:t>
      </w:r>
      <w:proofErr w:type="gram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ATM</w:t>
      </w:r>
      <w:r w:rsidRPr="000D0165">
        <w:rPr>
          <w:rFonts w:ascii="Courier New" w:hAnsi="Courier New"/>
          <w:color w:val="00B050"/>
        </w:rPr>
        <w:t xml:space="preserve"> (</w:t>
      </w:r>
      <w:r w:rsidR="00381269" w:rsidRPr="000D0165">
        <w:rPr>
          <w:rFonts w:ascii="Courier New" w:hAnsi="Courier New"/>
          <w:color w:val="00B050"/>
        </w:rPr>
        <w:t>ATM</w:t>
      </w:r>
      <w:r w:rsidRPr="000D0165">
        <w:rPr>
          <w:rFonts w:ascii="Courier New" w:hAnsi="Courier New"/>
          <w:color w:val="00B050"/>
        </w:rPr>
        <w:t xml:space="preserve"> other) </w:t>
      </w:r>
      <w:r w:rsidRPr="000D0165">
        <w:rPr>
          <w:rFonts w:ascii="Times New Roman" w:hAnsi="Times New Roman" w:cs="Times New Roman"/>
          <w:color w:val="00B050"/>
        </w:rPr>
        <w:t xml:space="preserve">A constructor that initializes the instance variables with the </w:t>
      </w:r>
      <w:r w:rsidRPr="000D0165">
        <w:rPr>
          <w:rFonts w:ascii="Calibri Light" w:hAnsi="Calibri Light" w:cs="Calibri Light"/>
          <w:i/>
          <w:color w:val="00B050"/>
        </w:rPr>
        <w:t>other</w:t>
      </w:r>
      <w:r w:rsidRPr="000D0165">
        <w:rPr>
          <w:rFonts w:ascii="Calibri Light" w:hAnsi="Calibri Light" w:cs="Calibri Light"/>
          <w:color w:val="00B050"/>
        </w:rPr>
        <w:t xml:space="preserve"> </w:t>
      </w:r>
      <w:r w:rsidR="00381269" w:rsidRPr="000D0165">
        <w:rPr>
          <w:rFonts w:ascii="Times New Roman" w:hAnsi="Times New Roman" w:cs="Times New Roman"/>
          <w:color w:val="00B050"/>
        </w:rPr>
        <w:t>ATM</w:t>
      </w:r>
      <w:r w:rsidRPr="000D0165">
        <w:rPr>
          <w:rFonts w:ascii="Times New Roman" w:hAnsi="Times New Roman" w:cs="Times New Roman"/>
          <w:color w:val="00B050"/>
        </w:rPr>
        <w:t xml:space="preserve"> parameter.</w:t>
      </w:r>
    </w:p>
    <w:p w14:paraId="695822D1" w14:textId="41A8915F" w:rsidR="00BC22E9" w:rsidRPr="000D0165" w:rsidRDefault="00BC22E9" w:rsidP="00BC22E9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color w:val="00B050"/>
        </w:rPr>
      </w:pPr>
      <w:r w:rsidRPr="000D0165">
        <w:rPr>
          <w:rFonts w:ascii="Courier New" w:hAnsi="Courier New"/>
          <w:color w:val="00B050"/>
        </w:rPr>
        <w:t xml:space="preserve">public </w:t>
      </w:r>
      <w:proofErr w:type="spellStart"/>
      <w:r w:rsidRPr="000D0165">
        <w:rPr>
          <w:rFonts w:ascii="Courier New" w:hAnsi="Courier New"/>
          <w:color w:val="00B050"/>
        </w:rPr>
        <w:t>boolean</w:t>
      </w:r>
      <w:proofErr w:type="spellEnd"/>
      <w:r w:rsidRPr="000D0165">
        <w:rPr>
          <w:rFonts w:ascii="Courier New" w:hAnsi="Courier New"/>
          <w:color w:val="00B050"/>
        </w:rPr>
        <w:t xml:space="preserve"> equals( ATM other )</w:t>
      </w:r>
      <w:r w:rsidRPr="000D0165">
        <w:rPr>
          <w:rFonts w:ascii="Monaco" w:hAnsi="Monaco" w:cs="Monaco"/>
          <w:color w:val="00B050"/>
        </w:rPr>
        <w:t xml:space="preserve"> </w:t>
      </w:r>
      <w:r w:rsidRPr="000D0165">
        <w:rPr>
          <w:rFonts w:ascii="Times New Roman" w:hAnsi="Times New Roman" w:cs="Times New Roman"/>
          <w:color w:val="00B050"/>
        </w:rPr>
        <w:t xml:space="preserve">A method that returns true if </w:t>
      </w:r>
      <w:r w:rsidRPr="000D0165">
        <w:rPr>
          <w:rFonts w:cs="Times New Roman"/>
          <w:b/>
          <w:i/>
          <w:color w:val="00B050"/>
        </w:rPr>
        <w:t>this</w:t>
      </w:r>
      <w:r w:rsidRPr="000D0165">
        <w:rPr>
          <w:rFonts w:ascii="Times New Roman" w:hAnsi="Times New Roman" w:cs="Times New Roman"/>
          <w:color w:val="00B050"/>
        </w:rPr>
        <w:t xml:space="preserve"> ATM object is exactly the same as the </w:t>
      </w:r>
      <w:r w:rsidRPr="000D0165">
        <w:rPr>
          <w:rFonts w:cs="Times New Roman"/>
          <w:b/>
          <w:i/>
          <w:color w:val="00B050"/>
        </w:rPr>
        <w:t>other</w:t>
      </w:r>
      <w:r w:rsidRPr="000D0165">
        <w:rPr>
          <w:rFonts w:ascii="Times New Roman" w:hAnsi="Times New Roman" w:cs="Times New Roman"/>
          <w:color w:val="00B050"/>
        </w:rPr>
        <w:t xml:space="preserve"> ATM object, id </w:t>
      </w:r>
      <w:proofErr w:type="spellStart"/>
      <w:r w:rsidRPr="000D0165">
        <w:rPr>
          <w:rFonts w:ascii="Times New Roman" w:hAnsi="Times New Roman" w:cs="Times New Roman"/>
          <w:color w:val="00B050"/>
        </w:rPr>
        <w:t>est</w:t>
      </w:r>
      <w:proofErr w:type="spellEnd"/>
      <w:r w:rsidRPr="000D0165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0D0165">
        <w:rPr>
          <w:rFonts w:ascii="Calibri Light" w:hAnsi="Calibri Light" w:cs="Calibri Light"/>
          <w:color w:val="00B050"/>
        </w:rPr>
        <w:t>this.hundreds</w:t>
      </w:r>
      <w:proofErr w:type="spellEnd"/>
      <w:r w:rsidRPr="000D0165">
        <w:rPr>
          <w:rFonts w:ascii="Calibri Light" w:hAnsi="Calibri Light" w:cs="Calibri Light"/>
          <w:color w:val="00B050"/>
        </w:rPr>
        <w:t xml:space="preserve"> == </w:t>
      </w:r>
      <w:proofErr w:type="spellStart"/>
      <w:r w:rsidRPr="000D0165">
        <w:rPr>
          <w:rFonts w:ascii="Calibri Light" w:hAnsi="Calibri Light" w:cs="Calibri Light"/>
          <w:color w:val="00B050"/>
        </w:rPr>
        <w:t>other.hundreds</w:t>
      </w:r>
      <w:proofErr w:type="spellEnd"/>
      <w:r w:rsidRPr="000D0165">
        <w:rPr>
          <w:rFonts w:ascii="Times New Roman" w:hAnsi="Times New Roman" w:cs="Times New Roman"/>
          <w:color w:val="00B050"/>
        </w:rPr>
        <w:t xml:space="preserve">, </w:t>
      </w:r>
      <w:proofErr w:type="spellStart"/>
      <w:r w:rsidRPr="000D0165">
        <w:rPr>
          <w:rFonts w:ascii="Times New Roman" w:hAnsi="Times New Roman" w:cs="Times New Roman"/>
          <w:color w:val="00B050"/>
        </w:rPr>
        <w:t>etetera</w:t>
      </w:r>
      <w:proofErr w:type="spellEnd"/>
      <w:r w:rsidRPr="000D0165">
        <w:rPr>
          <w:rFonts w:ascii="Times New Roman" w:hAnsi="Times New Roman" w:cs="Times New Roman"/>
          <w:color w:val="00B050"/>
        </w:rPr>
        <w:t>. What is the difference between this method and the next method?</w:t>
      </w:r>
    </w:p>
    <w:p w14:paraId="3A4E708B" w14:textId="40CE4380" w:rsidR="00317D4B" w:rsidRPr="000D0165" w:rsidRDefault="00BC22E9" w:rsidP="00BC22E9">
      <w:pPr>
        <w:pStyle w:val="PargrafodaLista"/>
        <w:numPr>
          <w:ilvl w:val="0"/>
          <w:numId w:val="15"/>
        </w:numPr>
        <w:rPr>
          <w:rFonts w:ascii="Courier New" w:hAnsi="Courier New"/>
          <w:color w:val="00B050"/>
        </w:rPr>
      </w:pPr>
      <w:r w:rsidRPr="000D0165">
        <w:rPr>
          <w:rFonts w:ascii="Courier New" w:hAnsi="Courier New"/>
          <w:color w:val="00B050"/>
        </w:rPr>
        <w:t xml:space="preserve">public </w:t>
      </w:r>
      <w:proofErr w:type="spellStart"/>
      <w:r w:rsidRPr="000D0165">
        <w:rPr>
          <w:rFonts w:ascii="Courier New" w:hAnsi="Courier New"/>
          <w:color w:val="00B050"/>
        </w:rPr>
        <w:t>boolean</w:t>
      </w:r>
      <w:proofErr w:type="spellEnd"/>
      <w:r w:rsidRPr="000D0165">
        <w:rPr>
          <w:rFonts w:ascii="Courier New" w:hAnsi="Courier New"/>
          <w:color w:val="00B050"/>
        </w:rPr>
        <w:t xml:space="preserve"> equals( Object other )</w:t>
      </w:r>
      <w:r w:rsidRPr="000D0165">
        <w:rPr>
          <w:rFonts w:ascii="Monaco" w:hAnsi="Monaco" w:cs="Monaco"/>
          <w:color w:val="00B050"/>
        </w:rPr>
        <w:t xml:space="preserve"> </w:t>
      </w:r>
      <w:r w:rsidRPr="000D0165">
        <w:rPr>
          <w:rFonts w:ascii="Times New Roman" w:hAnsi="Times New Roman"/>
          <w:color w:val="00B050"/>
        </w:rPr>
        <w:t xml:space="preserve">A method that returns true if </w:t>
      </w:r>
      <w:r w:rsidRPr="000D0165">
        <w:rPr>
          <w:rFonts w:cs="Times New Roman"/>
          <w:b/>
          <w:i/>
          <w:color w:val="00B050"/>
        </w:rPr>
        <w:t>this</w:t>
      </w:r>
      <w:r w:rsidRPr="000D0165">
        <w:rPr>
          <w:rFonts w:ascii="Times New Roman" w:hAnsi="Times New Roman"/>
          <w:color w:val="00B050"/>
        </w:rPr>
        <w:t xml:space="preserve"> ATM object is exactly the same as the </w:t>
      </w:r>
      <w:r w:rsidRPr="000D0165">
        <w:rPr>
          <w:rFonts w:cs="Times New Roman"/>
          <w:b/>
          <w:i/>
          <w:color w:val="00B050"/>
        </w:rPr>
        <w:t xml:space="preserve">other </w:t>
      </w:r>
      <w:r w:rsidRPr="000D0165">
        <w:rPr>
          <w:rFonts w:ascii="Times New Roman" w:hAnsi="Times New Roman"/>
          <w:color w:val="00B050"/>
        </w:rPr>
        <w:t xml:space="preserve">object (Note: you must cast the other object as a ATM object). </w:t>
      </w:r>
    </w:p>
    <w:p w14:paraId="47777AE5" w14:textId="5BF2CD15" w:rsidR="00923D55" w:rsidRPr="000D0165" w:rsidRDefault="00923D55" w:rsidP="00923D55">
      <w:pPr>
        <w:pStyle w:val="PargrafodaLista"/>
        <w:numPr>
          <w:ilvl w:val="0"/>
          <w:numId w:val="15"/>
        </w:numPr>
        <w:rPr>
          <w:rFonts w:ascii="Times New Roman" w:hAnsi="Times New Roman"/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public</w:t>
      </w:r>
      <w:proofErr w:type="gramEnd"/>
      <w:r w:rsidRPr="000D0165">
        <w:rPr>
          <w:rFonts w:ascii="Courier New" w:hAnsi="Courier New"/>
          <w:color w:val="00B050"/>
        </w:rPr>
        <w:t xml:space="preserve"> void </w:t>
      </w:r>
      <w:proofErr w:type="spellStart"/>
      <w:r w:rsidRPr="000D0165">
        <w:rPr>
          <w:rFonts w:ascii="Courier New" w:hAnsi="Courier New"/>
          <w:color w:val="00B050"/>
        </w:rPr>
        <w:t>putIn</w:t>
      </w:r>
      <w:proofErr w:type="spellEnd"/>
      <w:r w:rsidRPr="000D0165">
        <w:rPr>
          <w:rFonts w:ascii="Courier New" w:hAnsi="Courier New"/>
          <w:color w:val="00B050"/>
        </w:rPr>
        <w:t>(</w:t>
      </w:r>
      <w:proofErr w:type="spellStart"/>
      <w:r w:rsidRPr="000D0165">
        <w:rPr>
          <w:rFonts w:ascii="Courier New" w:hAnsi="Courier New"/>
          <w:color w:val="00B050"/>
        </w:rPr>
        <w:t>int</w:t>
      </w:r>
      <w:proofErr w:type="spell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hundreds</w:t>
      </w:r>
      <w:r w:rsidRPr="000D0165">
        <w:rPr>
          <w:rFonts w:ascii="Courier New" w:hAnsi="Courier New"/>
          <w:color w:val="00B050"/>
        </w:rPr>
        <w:t xml:space="preserve">, </w:t>
      </w:r>
      <w:proofErr w:type="spellStart"/>
      <w:r w:rsidRPr="000D0165">
        <w:rPr>
          <w:rFonts w:ascii="Courier New" w:hAnsi="Courier New"/>
          <w:color w:val="00B050"/>
        </w:rPr>
        <w:t>int</w:t>
      </w:r>
      <w:proofErr w:type="spell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fifties</w:t>
      </w:r>
      <w:r w:rsidRPr="000D0165">
        <w:rPr>
          <w:rFonts w:ascii="Courier New" w:hAnsi="Courier New"/>
          <w:color w:val="00B050"/>
        </w:rPr>
        <w:t xml:space="preserve">, </w:t>
      </w:r>
      <w:proofErr w:type="spellStart"/>
      <w:r w:rsidRPr="000D0165">
        <w:rPr>
          <w:rFonts w:ascii="Courier New" w:hAnsi="Courier New"/>
          <w:color w:val="00B050"/>
        </w:rPr>
        <w:t>int</w:t>
      </w:r>
      <w:proofErr w:type="spell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twenties)</w:t>
      </w:r>
      <w:r w:rsidRPr="000D0165">
        <w:rPr>
          <w:rFonts w:ascii="Times New Roman" w:hAnsi="Times New Roman"/>
          <w:color w:val="00B050"/>
        </w:rPr>
        <w:t xml:space="preserve"> A method that adds the parameters from the “this” </w:t>
      </w:r>
      <w:r w:rsidR="00381269" w:rsidRPr="000D0165">
        <w:rPr>
          <w:rFonts w:ascii="Times New Roman" w:hAnsi="Times New Roman"/>
          <w:color w:val="00B050"/>
        </w:rPr>
        <w:t>ATM</w:t>
      </w:r>
      <w:r w:rsidRPr="000D0165">
        <w:rPr>
          <w:rFonts w:ascii="Times New Roman" w:hAnsi="Times New Roman"/>
          <w:color w:val="00B050"/>
        </w:rPr>
        <w:t xml:space="preserve"> object.  You may assume all of the parameter are </w:t>
      </w:r>
      <w:proofErr w:type="gramStart"/>
      <w:r w:rsidRPr="000D0165">
        <w:rPr>
          <w:rFonts w:ascii="Times New Roman" w:hAnsi="Times New Roman"/>
          <w:color w:val="00B050"/>
        </w:rPr>
        <w:t>positive</w:t>
      </w:r>
      <w:r w:rsidR="005E3CD3" w:rsidRPr="000D0165">
        <w:rPr>
          <w:rFonts w:ascii="Times New Roman" w:hAnsi="Times New Roman"/>
          <w:color w:val="00B050"/>
        </w:rPr>
        <w:t xml:space="preserve">  (</w:t>
      </w:r>
      <w:proofErr w:type="gramEnd"/>
      <w:r w:rsidR="005E3CD3" w:rsidRPr="000D0165">
        <w:rPr>
          <w:rFonts w:ascii="Times New Roman" w:hAnsi="Times New Roman"/>
          <w:color w:val="00B050"/>
        </w:rPr>
        <w:t>only for step 2)</w:t>
      </w:r>
      <w:r w:rsidRPr="000D0165">
        <w:rPr>
          <w:rFonts w:ascii="Times New Roman" w:hAnsi="Times New Roman"/>
          <w:color w:val="00B050"/>
        </w:rPr>
        <w:t>.</w:t>
      </w:r>
    </w:p>
    <w:p w14:paraId="4DB277A3" w14:textId="5C3F519D" w:rsidR="00923D55" w:rsidRPr="000D0165" w:rsidRDefault="00923D55" w:rsidP="00923D55">
      <w:pPr>
        <w:pStyle w:val="PargrafodaLista"/>
        <w:numPr>
          <w:ilvl w:val="0"/>
          <w:numId w:val="15"/>
        </w:numPr>
        <w:rPr>
          <w:rFonts w:ascii="Times New Roman" w:hAnsi="Times New Roman"/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public</w:t>
      </w:r>
      <w:proofErr w:type="gramEnd"/>
      <w:r w:rsidRPr="000D0165">
        <w:rPr>
          <w:rFonts w:ascii="Courier New" w:hAnsi="Courier New"/>
          <w:color w:val="00B050"/>
        </w:rPr>
        <w:t xml:space="preserve"> void </w:t>
      </w:r>
      <w:proofErr w:type="spellStart"/>
      <w:r w:rsidRPr="000D0165">
        <w:rPr>
          <w:rFonts w:ascii="Courier New" w:hAnsi="Courier New"/>
          <w:color w:val="00B050"/>
        </w:rPr>
        <w:t>putIn</w:t>
      </w:r>
      <w:proofErr w:type="spellEnd"/>
      <w:r w:rsidRPr="000D0165">
        <w:rPr>
          <w:rFonts w:ascii="Courier New" w:hAnsi="Courier New"/>
          <w:color w:val="00B050"/>
        </w:rPr>
        <w:t xml:space="preserve"> (</w:t>
      </w:r>
      <w:r w:rsidR="00381269" w:rsidRPr="000D0165">
        <w:rPr>
          <w:rFonts w:ascii="Courier New" w:hAnsi="Courier New"/>
          <w:color w:val="00B050"/>
        </w:rPr>
        <w:t>ATM</w:t>
      </w:r>
      <w:r w:rsidRPr="000D0165">
        <w:rPr>
          <w:rFonts w:ascii="Courier New" w:hAnsi="Courier New"/>
          <w:color w:val="00B050"/>
        </w:rPr>
        <w:t xml:space="preserve"> other) </w:t>
      </w:r>
      <w:r w:rsidRPr="000D0165">
        <w:rPr>
          <w:rFonts w:ascii="Times New Roman" w:hAnsi="Times New Roman"/>
          <w:color w:val="00B050"/>
        </w:rPr>
        <w:t>A method that add</w:t>
      </w:r>
      <w:r w:rsidR="005E3CD3" w:rsidRPr="000D0165">
        <w:rPr>
          <w:rFonts w:ascii="Times New Roman" w:hAnsi="Times New Roman"/>
          <w:color w:val="00B050"/>
        </w:rPr>
        <w:t>s</w:t>
      </w:r>
      <w:r w:rsidRPr="000D0165">
        <w:rPr>
          <w:rFonts w:ascii="Times New Roman" w:hAnsi="Times New Roman"/>
          <w:color w:val="00B050"/>
        </w:rPr>
        <w:t xml:space="preserve"> </w:t>
      </w:r>
      <w:r w:rsidR="00381269" w:rsidRPr="000D0165">
        <w:rPr>
          <w:rFonts w:ascii="Times New Roman" w:hAnsi="Times New Roman"/>
          <w:color w:val="00B050"/>
        </w:rPr>
        <w:t>ATM</w:t>
      </w:r>
      <w:r w:rsidRPr="000D0165">
        <w:rPr>
          <w:rFonts w:ascii="Times New Roman" w:hAnsi="Times New Roman"/>
          <w:color w:val="00B050"/>
        </w:rPr>
        <w:t xml:space="preserve"> </w:t>
      </w:r>
      <w:r w:rsidRPr="000D0165">
        <w:rPr>
          <w:rFonts w:cs="Times New Roman"/>
          <w:b/>
          <w:i/>
          <w:color w:val="00B050"/>
        </w:rPr>
        <w:t>other</w:t>
      </w:r>
      <w:r w:rsidR="00A028EF" w:rsidRPr="000D0165">
        <w:rPr>
          <w:rFonts w:ascii="Times New Roman" w:hAnsi="Times New Roman"/>
          <w:color w:val="00B050"/>
        </w:rPr>
        <w:t xml:space="preserve"> to the </w:t>
      </w:r>
      <w:r w:rsidRPr="000D0165">
        <w:rPr>
          <w:rFonts w:cs="Times New Roman"/>
          <w:b/>
          <w:i/>
          <w:color w:val="00B050"/>
        </w:rPr>
        <w:t>this</w:t>
      </w:r>
      <w:r w:rsidRPr="000D0165">
        <w:rPr>
          <w:rFonts w:ascii="Times New Roman" w:hAnsi="Times New Roman"/>
          <w:color w:val="00B050"/>
        </w:rPr>
        <w:t xml:space="preserve"> </w:t>
      </w:r>
      <w:r w:rsidR="00381269" w:rsidRPr="000D0165">
        <w:rPr>
          <w:rFonts w:ascii="Times New Roman" w:hAnsi="Times New Roman"/>
          <w:color w:val="00B050"/>
        </w:rPr>
        <w:t>ATM</w:t>
      </w:r>
      <w:r w:rsidR="005E3CD3" w:rsidRPr="000D0165">
        <w:rPr>
          <w:rFonts w:ascii="Times New Roman" w:hAnsi="Times New Roman"/>
          <w:color w:val="00B050"/>
        </w:rPr>
        <w:t xml:space="preserve"> object.</w:t>
      </w:r>
    </w:p>
    <w:p w14:paraId="2BBDE13A" w14:textId="2FDF8F25" w:rsidR="00233B74" w:rsidRPr="000D0165" w:rsidRDefault="00233B74" w:rsidP="00A3579F">
      <w:pPr>
        <w:pStyle w:val="PargrafodaLista"/>
        <w:numPr>
          <w:ilvl w:val="0"/>
          <w:numId w:val="15"/>
        </w:numPr>
        <w:rPr>
          <w:rFonts w:ascii="Times New Roman" w:hAnsi="Times New Roman"/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public</w:t>
      </w:r>
      <w:proofErr w:type="gramEnd"/>
      <w:r w:rsidRPr="000D0165">
        <w:rPr>
          <w:rFonts w:ascii="Courier New" w:hAnsi="Courier New"/>
          <w:color w:val="00B050"/>
        </w:rPr>
        <w:t xml:space="preserve"> void </w:t>
      </w:r>
      <w:proofErr w:type="spellStart"/>
      <w:r w:rsidR="00F20F15" w:rsidRPr="000D0165">
        <w:rPr>
          <w:rFonts w:ascii="Courier New" w:hAnsi="Courier New"/>
          <w:color w:val="00B050"/>
        </w:rPr>
        <w:t>takeOut</w:t>
      </w:r>
      <w:proofErr w:type="spellEnd"/>
      <w:r w:rsidR="00720009" w:rsidRPr="000D0165">
        <w:rPr>
          <w:rFonts w:ascii="Courier New" w:hAnsi="Courier New"/>
          <w:color w:val="00B050"/>
        </w:rPr>
        <w:t>(</w:t>
      </w:r>
      <w:proofErr w:type="spellStart"/>
      <w:r w:rsidR="00720009" w:rsidRPr="000D0165">
        <w:rPr>
          <w:rFonts w:ascii="Courier New" w:hAnsi="Courier New"/>
          <w:color w:val="00B050"/>
        </w:rPr>
        <w:t>int</w:t>
      </w:r>
      <w:proofErr w:type="spellEnd"/>
      <w:r w:rsidR="00720009"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hundreds</w:t>
      </w:r>
      <w:r w:rsidR="00720009" w:rsidRPr="000D0165">
        <w:rPr>
          <w:rFonts w:ascii="Courier New" w:hAnsi="Courier New"/>
          <w:color w:val="00B050"/>
        </w:rPr>
        <w:t xml:space="preserve">, </w:t>
      </w:r>
      <w:proofErr w:type="spellStart"/>
      <w:r w:rsidR="00720009" w:rsidRPr="000D0165">
        <w:rPr>
          <w:rFonts w:ascii="Courier New" w:hAnsi="Courier New"/>
          <w:color w:val="00B050"/>
        </w:rPr>
        <w:t>int</w:t>
      </w:r>
      <w:proofErr w:type="spellEnd"/>
      <w:r w:rsidR="00720009"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fifties</w:t>
      </w:r>
      <w:r w:rsidR="00720009" w:rsidRPr="000D0165">
        <w:rPr>
          <w:rFonts w:ascii="Courier New" w:hAnsi="Courier New"/>
          <w:color w:val="00B050"/>
        </w:rPr>
        <w:t xml:space="preserve">, </w:t>
      </w:r>
      <w:proofErr w:type="spellStart"/>
      <w:r w:rsidR="00720009" w:rsidRPr="000D0165">
        <w:rPr>
          <w:rFonts w:ascii="Courier New" w:hAnsi="Courier New"/>
          <w:color w:val="00B050"/>
        </w:rPr>
        <w:t>int</w:t>
      </w:r>
      <w:proofErr w:type="spellEnd"/>
      <w:r w:rsidR="00720009"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twenties)</w:t>
      </w:r>
      <w:r w:rsidRPr="000D0165">
        <w:rPr>
          <w:rFonts w:ascii="Times New Roman" w:hAnsi="Times New Roman"/>
          <w:color w:val="00B050"/>
        </w:rPr>
        <w:t xml:space="preserve"> </w:t>
      </w:r>
      <w:r w:rsidR="00BF4479" w:rsidRPr="000D0165">
        <w:rPr>
          <w:rFonts w:ascii="Times New Roman" w:hAnsi="Times New Roman"/>
          <w:color w:val="00B050"/>
        </w:rPr>
        <w:t>A method that</w:t>
      </w:r>
      <w:r w:rsidRPr="000D0165">
        <w:rPr>
          <w:rFonts w:ascii="Times New Roman" w:hAnsi="Times New Roman"/>
          <w:color w:val="00B050"/>
        </w:rPr>
        <w:t xml:space="preserve"> </w:t>
      </w:r>
      <w:r w:rsidR="00DE09AF" w:rsidRPr="000D0165">
        <w:rPr>
          <w:rFonts w:ascii="Times New Roman" w:hAnsi="Times New Roman"/>
          <w:color w:val="00B050"/>
        </w:rPr>
        <w:t>subtracts</w:t>
      </w:r>
      <w:r w:rsidRPr="000D0165">
        <w:rPr>
          <w:rFonts w:ascii="Times New Roman" w:hAnsi="Times New Roman"/>
          <w:color w:val="00B050"/>
        </w:rPr>
        <w:t xml:space="preserve"> the </w:t>
      </w:r>
      <w:r w:rsidR="00720009" w:rsidRPr="000D0165">
        <w:rPr>
          <w:rFonts w:ascii="Times New Roman" w:hAnsi="Times New Roman"/>
          <w:color w:val="00B050"/>
        </w:rPr>
        <w:t>parameters from the</w:t>
      </w:r>
      <w:r w:rsidRPr="000D0165">
        <w:rPr>
          <w:rFonts w:ascii="Times New Roman" w:hAnsi="Times New Roman"/>
          <w:color w:val="00B050"/>
        </w:rPr>
        <w:t xml:space="preserve"> </w:t>
      </w:r>
      <w:r w:rsidR="00A028EF" w:rsidRPr="000D0165">
        <w:rPr>
          <w:rFonts w:cs="Times New Roman"/>
          <w:b/>
          <w:i/>
          <w:color w:val="00B050"/>
        </w:rPr>
        <w:t>this</w:t>
      </w:r>
      <w:r w:rsidRPr="000D0165">
        <w:rPr>
          <w:rFonts w:ascii="Times New Roman" w:hAnsi="Times New Roman"/>
          <w:color w:val="00B050"/>
        </w:rPr>
        <w:t xml:space="preserve"> </w:t>
      </w:r>
      <w:r w:rsidR="00381269" w:rsidRPr="000D0165">
        <w:rPr>
          <w:rFonts w:ascii="Times New Roman" w:hAnsi="Times New Roman"/>
          <w:color w:val="00B050"/>
        </w:rPr>
        <w:t>ATM</w:t>
      </w:r>
      <w:r w:rsidR="0094328F" w:rsidRPr="000D0165">
        <w:rPr>
          <w:rFonts w:ascii="Times New Roman" w:hAnsi="Times New Roman"/>
          <w:color w:val="00B050"/>
        </w:rPr>
        <w:t xml:space="preserve"> object</w:t>
      </w:r>
      <w:r w:rsidR="00AB04F5" w:rsidRPr="000D0165">
        <w:rPr>
          <w:rFonts w:ascii="Times New Roman" w:hAnsi="Times New Roman"/>
          <w:color w:val="00B050"/>
        </w:rPr>
        <w:t>.</w:t>
      </w:r>
      <w:r w:rsidRPr="000D0165">
        <w:rPr>
          <w:rFonts w:ascii="Times New Roman" w:hAnsi="Times New Roman"/>
          <w:color w:val="00B050"/>
        </w:rPr>
        <w:t xml:space="preserve">  You may assume </w:t>
      </w:r>
      <w:r w:rsidR="00720009" w:rsidRPr="000D0165">
        <w:rPr>
          <w:rFonts w:ascii="Times New Roman" w:hAnsi="Times New Roman"/>
          <w:color w:val="00B050"/>
        </w:rPr>
        <w:t xml:space="preserve">all of </w:t>
      </w:r>
      <w:r w:rsidRPr="000D0165">
        <w:rPr>
          <w:rFonts w:ascii="Times New Roman" w:hAnsi="Times New Roman"/>
          <w:color w:val="00B050"/>
        </w:rPr>
        <w:t>the parame</w:t>
      </w:r>
      <w:r w:rsidR="00720009" w:rsidRPr="000D0165">
        <w:rPr>
          <w:rFonts w:ascii="Times New Roman" w:hAnsi="Times New Roman"/>
          <w:color w:val="00B050"/>
        </w:rPr>
        <w:t>ter</w:t>
      </w:r>
      <w:r w:rsidR="00A028EF" w:rsidRPr="000D0165">
        <w:rPr>
          <w:rFonts w:ascii="Times New Roman" w:hAnsi="Times New Roman"/>
          <w:color w:val="00B050"/>
        </w:rPr>
        <w:t>s</w:t>
      </w:r>
      <w:r w:rsidR="00720009" w:rsidRPr="000D0165">
        <w:rPr>
          <w:rFonts w:ascii="Times New Roman" w:hAnsi="Times New Roman"/>
          <w:color w:val="00B050"/>
        </w:rPr>
        <w:t xml:space="preserve"> are</w:t>
      </w:r>
      <w:r w:rsidR="00BF4479" w:rsidRPr="000D0165">
        <w:rPr>
          <w:rFonts w:ascii="Times New Roman" w:hAnsi="Times New Roman"/>
          <w:color w:val="00B050"/>
        </w:rPr>
        <w:t xml:space="preserve"> positive</w:t>
      </w:r>
      <w:r w:rsidR="00A3579F" w:rsidRPr="000D0165">
        <w:rPr>
          <w:rFonts w:ascii="Times New Roman" w:hAnsi="Times New Roman"/>
          <w:color w:val="00B050"/>
        </w:rPr>
        <w:t>, and there is sufficient quantities in the ATM (only for step 2).</w:t>
      </w:r>
    </w:p>
    <w:p w14:paraId="4FBF6498" w14:textId="1E8A96F4" w:rsidR="00423E99" w:rsidRPr="000D0165" w:rsidRDefault="00692C96" w:rsidP="00423E99">
      <w:pPr>
        <w:pStyle w:val="PargrafodaLista"/>
        <w:numPr>
          <w:ilvl w:val="0"/>
          <w:numId w:val="15"/>
        </w:numPr>
        <w:rPr>
          <w:rFonts w:ascii="Times New Roman" w:hAnsi="Times New Roman"/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private</w:t>
      </w:r>
      <w:proofErr w:type="gramEnd"/>
      <w:r w:rsidR="00233B74" w:rsidRPr="000D0165">
        <w:rPr>
          <w:rFonts w:ascii="Courier New" w:hAnsi="Courier New"/>
          <w:color w:val="00B050"/>
        </w:rPr>
        <w:t xml:space="preserve"> void </w:t>
      </w:r>
      <w:proofErr w:type="spellStart"/>
      <w:r w:rsidRPr="000D0165">
        <w:rPr>
          <w:rFonts w:ascii="Courier New" w:hAnsi="Courier New"/>
          <w:color w:val="00B050"/>
        </w:rPr>
        <w:t>substract</w:t>
      </w:r>
      <w:proofErr w:type="spellEnd"/>
      <w:r w:rsidR="00953608" w:rsidRPr="000D0165">
        <w:rPr>
          <w:rFonts w:ascii="Courier New" w:hAnsi="Courier New"/>
          <w:color w:val="00B050"/>
        </w:rPr>
        <w:t xml:space="preserve"> </w:t>
      </w:r>
      <w:r w:rsidR="00233B74" w:rsidRPr="000D0165">
        <w:rPr>
          <w:rFonts w:ascii="Courier New" w:hAnsi="Courier New"/>
          <w:color w:val="00B050"/>
        </w:rPr>
        <w:t>(</w:t>
      </w:r>
      <w:r w:rsidR="00381269" w:rsidRPr="000D0165">
        <w:rPr>
          <w:rFonts w:ascii="Courier New" w:hAnsi="Courier New"/>
          <w:color w:val="00B050"/>
        </w:rPr>
        <w:t>ATM</w:t>
      </w:r>
      <w:r w:rsidR="00233B74" w:rsidRPr="000D0165">
        <w:rPr>
          <w:rFonts w:ascii="Courier New" w:hAnsi="Courier New"/>
          <w:color w:val="00B050"/>
        </w:rPr>
        <w:t xml:space="preserve"> </w:t>
      </w:r>
      <w:r w:rsidR="00F401B1" w:rsidRPr="000D0165">
        <w:rPr>
          <w:rFonts w:ascii="Courier New" w:hAnsi="Courier New"/>
          <w:color w:val="00B050"/>
        </w:rPr>
        <w:t>other</w:t>
      </w:r>
      <w:r w:rsidR="00233B74" w:rsidRPr="000D0165">
        <w:rPr>
          <w:rFonts w:ascii="Courier New" w:hAnsi="Courier New"/>
          <w:color w:val="00B050"/>
        </w:rPr>
        <w:t xml:space="preserve">) </w:t>
      </w:r>
      <w:r w:rsidR="00BF4479" w:rsidRPr="000D0165">
        <w:rPr>
          <w:rFonts w:ascii="Times New Roman" w:hAnsi="Times New Roman"/>
          <w:color w:val="00B050"/>
        </w:rPr>
        <w:t>A method that</w:t>
      </w:r>
      <w:r w:rsidR="00423E99" w:rsidRPr="000D0165">
        <w:rPr>
          <w:rFonts w:ascii="Times New Roman" w:hAnsi="Times New Roman"/>
          <w:color w:val="00B050"/>
        </w:rPr>
        <w:t xml:space="preserve"> </w:t>
      </w:r>
      <w:r w:rsidR="00DE09AF" w:rsidRPr="000D0165">
        <w:rPr>
          <w:rFonts w:ascii="Times New Roman" w:hAnsi="Times New Roman"/>
          <w:color w:val="00B050"/>
        </w:rPr>
        <w:t>subtracts</w:t>
      </w:r>
      <w:r w:rsidR="00423E99" w:rsidRPr="000D0165">
        <w:rPr>
          <w:rFonts w:ascii="Times New Roman" w:hAnsi="Times New Roman"/>
          <w:color w:val="00B050"/>
        </w:rPr>
        <w:t xml:space="preserve"> </w:t>
      </w:r>
      <w:r w:rsidR="00381269" w:rsidRPr="000D0165">
        <w:rPr>
          <w:rFonts w:ascii="Times New Roman" w:hAnsi="Times New Roman"/>
          <w:color w:val="00B050"/>
        </w:rPr>
        <w:t>ATM</w:t>
      </w:r>
      <w:r w:rsidR="00423E99" w:rsidRPr="000D0165">
        <w:rPr>
          <w:rFonts w:ascii="Times New Roman" w:hAnsi="Times New Roman"/>
          <w:color w:val="00B050"/>
        </w:rPr>
        <w:t xml:space="preserve"> </w:t>
      </w:r>
      <w:r w:rsidR="00F401B1" w:rsidRPr="000D0165">
        <w:rPr>
          <w:rFonts w:cs="Times New Roman"/>
          <w:b/>
          <w:i/>
          <w:color w:val="00B050"/>
        </w:rPr>
        <w:t>other</w:t>
      </w:r>
      <w:r w:rsidR="00423E99" w:rsidRPr="000D0165">
        <w:rPr>
          <w:rFonts w:ascii="Times New Roman" w:hAnsi="Times New Roman"/>
          <w:color w:val="00B050"/>
        </w:rPr>
        <w:t xml:space="preserve"> </w:t>
      </w:r>
      <w:r w:rsidR="00741F84" w:rsidRPr="000D0165">
        <w:rPr>
          <w:rFonts w:ascii="Times New Roman" w:hAnsi="Times New Roman"/>
          <w:color w:val="00B050"/>
        </w:rPr>
        <w:t>from</w:t>
      </w:r>
      <w:r w:rsidR="00423E99" w:rsidRPr="000D0165">
        <w:rPr>
          <w:rFonts w:ascii="Times New Roman" w:hAnsi="Times New Roman"/>
          <w:color w:val="00B050"/>
        </w:rPr>
        <w:t xml:space="preserve"> </w:t>
      </w:r>
      <w:r w:rsidR="00305E92" w:rsidRPr="000D0165">
        <w:rPr>
          <w:rFonts w:ascii="Times New Roman" w:hAnsi="Times New Roman"/>
          <w:b/>
          <w:i/>
          <w:color w:val="00B050"/>
          <w:sz w:val="28"/>
        </w:rPr>
        <w:t>this</w:t>
      </w:r>
      <w:r w:rsidR="00423E99" w:rsidRPr="000D0165">
        <w:rPr>
          <w:rFonts w:ascii="Times New Roman" w:hAnsi="Times New Roman"/>
          <w:color w:val="00B050"/>
        </w:rPr>
        <w:t xml:space="preserve"> </w:t>
      </w:r>
      <w:r w:rsidR="00381269" w:rsidRPr="000D0165">
        <w:rPr>
          <w:rFonts w:ascii="Times New Roman" w:hAnsi="Times New Roman"/>
          <w:color w:val="00B050"/>
        </w:rPr>
        <w:t>ATM</w:t>
      </w:r>
      <w:r w:rsidR="00DE09AF" w:rsidRPr="000D0165">
        <w:rPr>
          <w:rFonts w:ascii="Times New Roman" w:hAnsi="Times New Roman"/>
          <w:color w:val="00B050"/>
        </w:rPr>
        <w:t xml:space="preserve"> object</w:t>
      </w:r>
      <w:r w:rsidR="00720009" w:rsidRPr="000D0165">
        <w:rPr>
          <w:rFonts w:ascii="Times New Roman" w:hAnsi="Times New Roman"/>
          <w:color w:val="00B050"/>
        </w:rPr>
        <w:t>.</w:t>
      </w:r>
      <w:r w:rsidR="00E3456F" w:rsidRPr="000D0165">
        <w:rPr>
          <w:rFonts w:ascii="Times New Roman" w:hAnsi="Times New Roman"/>
          <w:color w:val="00B050"/>
        </w:rPr>
        <w:t xml:space="preserve"> </w:t>
      </w:r>
    </w:p>
    <w:p w14:paraId="07BB78B8" w14:textId="03B653CB" w:rsidR="00A028EF" w:rsidRPr="000D0165" w:rsidRDefault="00923D55" w:rsidP="009344EB">
      <w:pPr>
        <w:pStyle w:val="PargrafodaLista"/>
        <w:numPr>
          <w:ilvl w:val="0"/>
          <w:numId w:val="15"/>
        </w:numPr>
        <w:rPr>
          <w:rFonts w:ascii="Times New Roman" w:hAnsi="Times New Roman"/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public</w:t>
      </w:r>
      <w:proofErr w:type="gramEnd"/>
      <w:r w:rsidRPr="000D0165">
        <w:rPr>
          <w:rFonts w:ascii="Courier New" w:hAnsi="Courier New"/>
          <w:color w:val="00B050"/>
        </w:rPr>
        <w:t xml:space="preserve"> </w:t>
      </w:r>
      <w:r w:rsidR="00381269" w:rsidRPr="000D0165">
        <w:rPr>
          <w:rFonts w:ascii="Courier New" w:hAnsi="Courier New"/>
          <w:color w:val="00B050"/>
        </w:rPr>
        <w:t>ATM</w:t>
      </w:r>
      <w:r w:rsidR="005D3193" w:rsidRPr="000D0165">
        <w:rPr>
          <w:rFonts w:ascii="Courier New" w:hAnsi="Courier New"/>
          <w:color w:val="00B050"/>
        </w:rPr>
        <w:t xml:space="preserve"> </w:t>
      </w:r>
      <w:proofErr w:type="spellStart"/>
      <w:r w:rsidR="005D3193" w:rsidRPr="000D0165">
        <w:rPr>
          <w:rFonts w:ascii="Courier New" w:hAnsi="Courier New"/>
          <w:color w:val="00B050"/>
        </w:rPr>
        <w:t>takeOut</w:t>
      </w:r>
      <w:proofErr w:type="spellEnd"/>
      <w:r w:rsidRPr="000D0165">
        <w:rPr>
          <w:rFonts w:ascii="Courier New" w:hAnsi="Courier New"/>
          <w:color w:val="00B050"/>
        </w:rPr>
        <w:t>(</w:t>
      </w:r>
      <w:r w:rsidR="000E5B52" w:rsidRPr="000D0165">
        <w:rPr>
          <w:rFonts w:ascii="Courier New" w:hAnsi="Courier New"/>
          <w:color w:val="00B050"/>
        </w:rPr>
        <w:t xml:space="preserve"> </w:t>
      </w:r>
      <w:proofErr w:type="spellStart"/>
      <w:r w:rsidR="000E5B52" w:rsidRPr="000D0165">
        <w:rPr>
          <w:rFonts w:ascii="Courier New" w:hAnsi="Courier New"/>
          <w:color w:val="00B050"/>
        </w:rPr>
        <w:t>int</w:t>
      </w:r>
      <w:proofErr w:type="spellEnd"/>
      <w:r w:rsidRPr="000D0165">
        <w:rPr>
          <w:rFonts w:ascii="Courier New" w:hAnsi="Courier New"/>
          <w:color w:val="00B050"/>
        </w:rPr>
        <w:t xml:space="preserve"> amount</w:t>
      </w:r>
      <w:r w:rsidR="005D3193" w:rsidRPr="000D0165">
        <w:rPr>
          <w:rFonts w:ascii="Courier New" w:hAnsi="Courier New"/>
          <w:color w:val="00B050"/>
        </w:rPr>
        <w:t xml:space="preserve"> </w:t>
      </w:r>
      <w:r w:rsidRPr="000D0165">
        <w:rPr>
          <w:rFonts w:ascii="Courier New" w:hAnsi="Courier New"/>
          <w:color w:val="00B050"/>
        </w:rPr>
        <w:t xml:space="preserve">) </w:t>
      </w:r>
      <w:r w:rsidRPr="000D0165">
        <w:rPr>
          <w:rFonts w:ascii="Times New Roman" w:hAnsi="Times New Roman"/>
          <w:color w:val="00B050"/>
        </w:rPr>
        <w:t xml:space="preserve">This method returns </w:t>
      </w:r>
      <w:r w:rsidR="00FD4AEE" w:rsidRPr="000D0165">
        <w:rPr>
          <w:rFonts w:ascii="Times New Roman" w:hAnsi="Times New Roman"/>
          <w:color w:val="00B050"/>
        </w:rPr>
        <w:t xml:space="preserve">an </w:t>
      </w:r>
      <w:r w:rsidR="00381269" w:rsidRPr="000D0165">
        <w:rPr>
          <w:rFonts w:ascii="Times New Roman" w:hAnsi="Times New Roman"/>
          <w:color w:val="00B050"/>
        </w:rPr>
        <w:t>ATM</w:t>
      </w:r>
      <w:r w:rsidRPr="000D0165">
        <w:rPr>
          <w:rFonts w:ascii="Times New Roman" w:hAnsi="Times New Roman"/>
          <w:color w:val="00B050"/>
        </w:rPr>
        <w:t xml:space="preserve"> </w:t>
      </w:r>
      <w:r w:rsidR="00FD4AEE" w:rsidRPr="000D0165">
        <w:rPr>
          <w:rFonts w:ascii="Times New Roman" w:hAnsi="Times New Roman"/>
          <w:color w:val="00B050"/>
        </w:rPr>
        <w:t xml:space="preserve">instance </w:t>
      </w:r>
      <w:r w:rsidR="00A028EF" w:rsidRPr="000D0165">
        <w:rPr>
          <w:rFonts w:ascii="Calibri Light" w:hAnsi="Calibri Light" w:cs="Calibri Light"/>
          <w:color w:val="00B050"/>
        </w:rPr>
        <w:t>ATM( h, f, t )</w:t>
      </w:r>
      <w:r w:rsidR="00A028EF" w:rsidRPr="000D0165">
        <w:rPr>
          <w:rFonts w:ascii="Times New Roman" w:hAnsi="Times New Roman"/>
          <w:color w:val="00B050"/>
        </w:rPr>
        <w:t xml:space="preserve"> where h * 100 + f * 50 + t * 20 == amount. In other words, </w:t>
      </w:r>
    </w:p>
    <w:p w14:paraId="75777AFE" w14:textId="1D5E6395" w:rsidR="00A028EF" w:rsidRPr="000D0165" w:rsidRDefault="00A028EF" w:rsidP="00CA3B22">
      <w:pPr>
        <w:pStyle w:val="PargrafodaLista"/>
        <w:ind w:left="2160"/>
        <w:rPr>
          <w:rFonts w:ascii="Calibri Light" w:hAnsi="Calibri Light" w:cs="Calibri Light"/>
          <w:color w:val="00B050"/>
        </w:rPr>
      </w:pPr>
      <w:proofErr w:type="gramStart"/>
      <w:r w:rsidRPr="000D0165">
        <w:rPr>
          <w:rFonts w:ascii="Calibri Light" w:hAnsi="Calibri Light" w:cs="Calibri Light"/>
          <w:color w:val="00B050"/>
        </w:rPr>
        <w:t xml:space="preserve">if </w:t>
      </w:r>
      <w:r w:rsidR="00CA3B22" w:rsidRPr="000D0165">
        <w:rPr>
          <w:rFonts w:ascii="Calibri Light" w:hAnsi="Calibri Light" w:cs="Calibri Light"/>
          <w:color w:val="00B050"/>
        </w:rPr>
        <w:t xml:space="preserve"> (</w:t>
      </w:r>
      <w:proofErr w:type="gramEnd"/>
      <w:r w:rsidR="00CA3B22" w:rsidRPr="000D0165">
        <w:rPr>
          <w:rFonts w:ascii="Calibri Light" w:hAnsi="Calibri Light" w:cs="Calibri Light"/>
          <w:color w:val="00B050"/>
        </w:rPr>
        <w:t>h * 100 + f * 50 + t * 20 == amount )</w:t>
      </w:r>
    </w:p>
    <w:p w14:paraId="31A982F9" w14:textId="0CDE48F8" w:rsidR="00CA3B22" w:rsidRPr="000D0165" w:rsidRDefault="00CA3B22" w:rsidP="00CA3B22">
      <w:pPr>
        <w:pStyle w:val="PargrafodaLista"/>
        <w:ind w:left="2160"/>
        <w:rPr>
          <w:rFonts w:ascii="Calibri Light" w:hAnsi="Calibri Light" w:cs="Calibri Light"/>
          <w:color w:val="00B050"/>
        </w:rPr>
      </w:pPr>
      <w:r w:rsidRPr="000D0165">
        <w:rPr>
          <w:rFonts w:ascii="Calibri Light" w:hAnsi="Calibri Light" w:cs="Calibri Light"/>
          <w:color w:val="00B050"/>
        </w:rPr>
        <w:t>{</w:t>
      </w:r>
    </w:p>
    <w:p w14:paraId="527FCF68" w14:textId="588FBD4F" w:rsidR="00CA3B22" w:rsidRPr="000D0165" w:rsidRDefault="00CA3B22" w:rsidP="00CA3B22">
      <w:pPr>
        <w:pStyle w:val="PargrafodaLista"/>
        <w:ind w:left="2160" w:firstLine="720"/>
        <w:rPr>
          <w:rFonts w:ascii="Calibri Light" w:hAnsi="Calibri Light" w:cs="Calibri Light"/>
          <w:color w:val="00B050"/>
        </w:rPr>
      </w:pPr>
      <w:proofErr w:type="gramStart"/>
      <w:r w:rsidRPr="000D0165">
        <w:rPr>
          <w:rFonts w:ascii="Calibri Light" w:hAnsi="Calibri Light" w:cs="Calibri Light"/>
          <w:color w:val="00B050"/>
        </w:rPr>
        <w:t>return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new ATM( h, f, t )</w:t>
      </w:r>
    </w:p>
    <w:p w14:paraId="4F1251F0" w14:textId="46A21155" w:rsidR="00CA3B22" w:rsidRPr="000D0165" w:rsidRDefault="00CA3B22" w:rsidP="00CA3B22">
      <w:pPr>
        <w:pStyle w:val="PargrafodaLista"/>
        <w:ind w:left="2160"/>
        <w:rPr>
          <w:rFonts w:ascii="Calibri Light" w:hAnsi="Calibri Light" w:cs="Calibri Light"/>
          <w:color w:val="00B050"/>
        </w:rPr>
      </w:pPr>
      <w:r w:rsidRPr="000D0165">
        <w:rPr>
          <w:rFonts w:ascii="Calibri Light" w:hAnsi="Calibri Light" w:cs="Calibri Light"/>
          <w:color w:val="00B050"/>
        </w:rPr>
        <w:t>}</w:t>
      </w:r>
    </w:p>
    <w:p w14:paraId="48C8B2FF" w14:textId="77777777" w:rsidR="00EC2EF8" w:rsidRPr="000D0165" w:rsidRDefault="00EC2EF8" w:rsidP="00A028EF">
      <w:pPr>
        <w:pStyle w:val="PargrafodaLista"/>
        <w:rPr>
          <w:rFonts w:ascii="Times New Roman" w:hAnsi="Times New Roman"/>
          <w:color w:val="00B050"/>
        </w:rPr>
      </w:pPr>
    </w:p>
    <w:p w14:paraId="140517E7" w14:textId="3EF7F041" w:rsidR="009344EB" w:rsidRPr="000D0165" w:rsidRDefault="00EC2EF8" w:rsidP="00A028EF">
      <w:pPr>
        <w:pStyle w:val="PargrafodaLista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 </w:t>
      </w:r>
      <w:r w:rsidR="00923D55" w:rsidRPr="000D0165">
        <w:rPr>
          <w:rFonts w:ascii="Times New Roman" w:hAnsi="Times New Roman"/>
          <w:color w:val="00B050"/>
        </w:rPr>
        <w:t xml:space="preserve">(Maximize the largest currency in the returned </w:t>
      </w:r>
      <w:r w:rsidR="00381269" w:rsidRPr="000D0165">
        <w:rPr>
          <w:rFonts w:ascii="Times New Roman" w:hAnsi="Times New Roman"/>
          <w:color w:val="00B050"/>
        </w:rPr>
        <w:t>ATM</w:t>
      </w:r>
      <w:r w:rsidR="00923D55" w:rsidRPr="000D0165">
        <w:rPr>
          <w:rFonts w:ascii="Times New Roman" w:hAnsi="Times New Roman"/>
          <w:color w:val="00B050"/>
        </w:rPr>
        <w:t xml:space="preserve">).  </w:t>
      </w:r>
      <w:r w:rsidR="000060DD" w:rsidRPr="000D0165">
        <w:rPr>
          <w:rFonts w:ascii="Times New Roman" w:hAnsi="Times New Roman"/>
          <w:color w:val="00B050"/>
        </w:rPr>
        <w:t xml:space="preserve">The </w:t>
      </w:r>
      <w:r w:rsidR="00654DF1" w:rsidRPr="000D0165">
        <w:rPr>
          <w:rFonts w:ascii="Courier New" w:hAnsi="Courier New"/>
          <w:color w:val="00B050"/>
        </w:rPr>
        <w:t>amount</w:t>
      </w:r>
      <w:r w:rsidR="00654DF1" w:rsidRPr="000D0165">
        <w:rPr>
          <w:rFonts w:ascii="Times New Roman" w:hAnsi="Times New Roman"/>
          <w:color w:val="00B050"/>
        </w:rPr>
        <w:t xml:space="preserve"> </w:t>
      </w:r>
      <w:r w:rsidR="000060DD" w:rsidRPr="000D0165">
        <w:rPr>
          <w:rFonts w:ascii="Times New Roman" w:hAnsi="Times New Roman"/>
          <w:color w:val="00B050"/>
        </w:rPr>
        <w:t xml:space="preserve">must be divisible by 10.    </w:t>
      </w:r>
    </w:p>
    <w:p w14:paraId="4C795E28" w14:textId="207B2DAD" w:rsidR="00923D55" w:rsidRPr="000D0165" w:rsidRDefault="009344EB" w:rsidP="002C5EEB">
      <w:pPr>
        <w:pStyle w:val="PargrafodaLista"/>
        <w:numPr>
          <w:ilvl w:val="1"/>
          <w:numId w:val="15"/>
        </w:numPr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>E</w:t>
      </w:r>
      <w:r w:rsidR="00923D55" w:rsidRPr="000D0165">
        <w:rPr>
          <w:rFonts w:ascii="Times New Roman" w:hAnsi="Times New Roman"/>
          <w:color w:val="00B050"/>
        </w:rPr>
        <w:t>xample</w:t>
      </w:r>
      <w:r w:rsidRPr="000D0165">
        <w:rPr>
          <w:rFonts w:ascii="Times New Roman" w:hAnsi="Times New Roman"/>
          <w:color w:val="00B050"/>
        </w:rPr>
        <w:t xml:space="preserve"> 1</w:t>
      </w:r>
      <w:r w:rsidR="00923D55" w:rsidRPr="000D0165">
        <w:rPr>
          <w:rFonts w:ascii="Times New Roman" w:hAnsi="Times New Roman"/>
          <w:color w:val="00B050"/>
        </w:rPr>
        <w:t xml:space="preserve">: </w:t>
      </w:r>
    </w:p>
    <w:p w14:paraId="6AE387A9" w14:textId="0E386E8C" w:rsidR="00C564BC" w:rsidRPr="000D0165" w:rsidRDefault="00923D55" w:rsidP="007929CF">
      <w:pPr>
        <w:ind w:left="1440"/>
        <w:rPr>
          <w:rFonts w:ascii="Calibri Light" w:hAnsi="Calibri Light" w:cs="Calibri Light"/>
          <w:color w:val="00B050"/>
        </w:rPr>
      </w:pPr>
      <w:r w:rsidRPr="000D0165">
        <w:rPr>
          <w:rFonts w:ascii="Times New Roman" w:hAnsi="Times New Roman"/>
          <w:color w:val="00B050"/>
        </w:rPr>
        <w:t>Given a</w:t>
      </w:r>
      <w:r w:rsidR="00692C96" w:rsidRPr="000D0165">
        <w:rPr>
          <w:rFonts w:ascii="Times New Roman" w:hAnsi="Times New Roman"/>
          <w:color w:val="00B050"/>
        </w:rPr>
        <w:t>n</w:t>
      </w:r>
      <w:r w:rsidR="00D6445D" w:rsidRPr="000D0165">
        <w:rPr>
          <w:rFonts w:ascii="Times New Roman" w:hAnsi="Times New Roman"/>
          <w:color w:val="00B050"/>
        </w:rPr>
        <w:t xml:space="preserve"> </w:t>
      </w:r>
      <w:r w:rsidR="00381269" w:rsidRPr="000D0165">
        <w:rPr>
          <w:rFonts w:ascii="Times New Roman" w:hAnsi="Times New Roman"/>
          <w:color w:val="00B050"/>
        </w:rPr>
        <w:t>ATM</w:t>
      </w:r>
      <w:r w:rsidR="005544E2" w:rsidRPr="000D0165">
        <w:rPr>
          <w:rFonts w:ascii="Times New Roman" w:hAnsi="Times New Roman"/>
          <w:color w:val="00B050"/>
        </w:rPr>
        <w:t xml:space="preserve"> </w:t>
      </w:r>
      <w:r w:rsidR="00D6445D" w:rsidRPr="000D0165">
        <w:rPr>
          <w:rFonts w:ascii="Calibri Light" w:hAnsi="Calibri Light" w:cs="Calibri Light"/>
          <w:color w:val="00B050"/>
        </w:rPr>
        <w:t>object</w:t>
      </w:r>
      <w:r w:rsidR="00D6445D" w:rsidRPr="000D0165">
        <w:rPr>
          <w:rFonts w:ascii="Times New Roman" w:hAnsi="Times New Roman"/>
          <w:color w:val="00B050"/>
        </w:rPr>
        <w:t xml:space="preserve"> </w:t>
      </w:r>
      <w:proofErr w:type="gramStart"/>
      <w:r w:rsidR="00C564BC" w:rsidRPr="000D0165">
        <w:rPr>
          <w:rFonts w:ascii="Calibri Light" w:hAnsi="Calibri Light" w:cs="Calibri Light"/>
          <w:color w:val="00B050"/>
        </w:rPr>
        <w:t>ATM(</w:t>
      </w:r>
      <w:proofErr w:type="gramEnd"/>
      <w:r w:rsidR="00C564BC" w:rsidRPr="000D0165">
        <w:rPr>
          <w:rFonts w:ascii="Calibri Light" w:hAnsi="Calibri Light" w:cs="Calibri Light"/>
          <w:color w:val="00B050"/>
        </w:rPr>
        <w:t xml:space="preserve"> </w:t>
      </w:r>
      <w:r w:rsidR="009C537F" w:rsidRPr="000D0165">
        <w:rPr>
          <w:rFonts w:ascii="Calibri Light" w:hAnsi="Calibri Light" w:cs="Calibri Light"/>
          <w:color w:val="00B050"/>
        </w:rPr>
        <w:t>4</w:t>
      </w:r>
      <w:r w:rsidR="00C564BC" w:rsidRPr="000D0165">
        <w:rPr>
          <w:rFonts w:ascii="Calibri Light" w:hAnsi="Calibri Light" w:cs="Calibri Light"/>
          <w:color w:val="00B050"/>
        </w:rPr>
        <w:t xml:space="preserve">, </w:t>
      </w:r>
      <w:r w:rsidR="009C537F" w:rsidRPr="000D0165">
        <w:rPr>
          <w:rFonts w:ascii="Calibri Light" w:hAnsi="Calibri Light" w:cs="Calibri Light"/>
          <w:color w:val="00B050"/>
        </w:rPr>
        <w:t>8</w:t>
      </w:r>
      <w:r w:rsidR="00C564BC" w:rsidRPr="000D0165">
        <w:rPr>
          <w:rFonts w:ascii="Calibri Light" w:hAnsi="Calibri Light" w:cs="Calibri Light"/>
          <w:color w:val="00B050"/>
        </w:rPr>
        <w:t>, 2 )</w:t>
      </w:r>
    </w:p>
    <w:p w14:paraId="7A6DF093" w14:textId="29117C63" w:rsidR="00923D55" w:rsidRPr="000D0165" w:rsidRDefault="00D6445D" w:rsidP="007929CF">
      <w:pPr>
        <w:pStyle w:val="PargrafodaLista"/>
        <w:ind w:left="1440"/>
        <w:rPr>
          <w:rFonts w:ascii="Calibri Light" w:hAnsi="Calibri Light" w:cs="Calibri Light"/>
          <w:color w:val="00B050"/>
        </w:rPr>
      </w:pPr>
      <w:proofErr w:type="spellStart"/>
      <w:proofErr w:type="gramStart"/>
      <w:r w:rsidRPr="000D0165">
        <w:rPr>
          <w:rFonts w:ascii="Calibri Light" w:hAnsi="Calibri Light" w:cs="Calibri Light"/>
          <w:color w:val="00B050"/>
        </w:rPr>
        <w:t>object.takeOut</w:t>
      </w:r>
      <w:proofErr w:type="spellEnd"/>
      <w:r w:rsidRPr="000D0165">
        <w:rPr>
          <w:rFonts w:ascii="Calibri Light" w:hAnsi="Calibri Light" w:cs="Calibri Light"/>
          <w:color w:val="00B050"/>
        </w:rPr>
        <w:t>(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</w:t>
      </w:r>
      <w:r w:rsidR="009C537F" w:rsidRPr="000D0165">
        <w:rPr>
          <w:rFonts w:ascii="Calibri Light" w:hAnsi="Calibri Light" w:cs="Calibri Light"/>
          <w:color w:val="00B050"/>
        </w:rPr>
        <w:t>6</w:t>
      </w:r>
      <w:r w:rsidR="00EC2EF8" w:rsidRPr="000D0165">
        <w:rPr>
          <w:rFonts w:ascii="Calibri Light" w:hAnsi="Calibri Light" w:cs="Calibri Light"/>
          <w:color w:val="00B050"/>
        </w:rPr>
        <w:t>2</w:t>
      </w:r>
      <w:r w:rsidRPr="000D0165">
        <w:rPr>
          <w:rFonts w:ascii="Calibri Light" w:hAnsi="Calibri Light" w:cs="Calibri Light"/>
          <w:color w:val="00B050"/>
        </w:rPr>
        <w:t>0 )</w:t>
      </w:r>
      <w:r w:rsidRPr="000D0165">
        <w:rPr>
          <w:rFonts w:ascii="Times New Roman" w:hAnsi="Times New Roman"/>
          <w:color w:val="00B050"/>
        </w:rPr>
        <w:t xml:space="preserve"> r</w:t>
      </w:r>
      <w:r w:rsidR="005544E2" w:rsidRPr="000D0165">
        <w:rPr>
          <w:rFonts w:ascii="Times New Roman" w:hAnsi="Times New Roman"/>
          <w:color w:val="00B050"/>
        </w:rPr>
        <w:t>eturns</w:t>
      </w:r>
      <w:r w:rsidR="00305E92" w:rsidRPr="000D0165">
        <w:rPr>
          <w:rFonts w:ascii="Times New Roman" w:hAnsi="Times New Roman"/>
          <w:color w:val="00B050"/>
        </w:rPr>
        <w:t xml:space="preserve"> </w:t>
      </w:r>
      <w:r w:rsidR="00C564BC" w:rsidRPr="000D0165">
        <w:rPr>
          <w:rFonts w:ascii="Times New Roman" w:hAnsi="Times New Roman"/>
          <w:color w:val="00B050"/>
        </w:rPr>
        <w:t xml:space="preserve"> </w:t>
      </w:r>
      <w:r w:rsidR="00C564BC" w:rsidRPr="000D0165">
        <w:rPr>
          <w:rFonts w:ascii="Calibri Light" w:hAnsi="Calibri Light" w:cs="Calibri Light"/>
          <w:color w:val="00B050"/>
        </w:rPr>
        <w:t xml:space="preserve">new ATM( </w:t>
      </w:r>
      <w:r w:rsidR="009C537F" w:rsidRPr="000D0165">
        <w:rPr>
          <w:rFonts w:ascii="Calibri Light" w:hAnsi="Calibri Light" w:cs="Calibri Light"/>
          <w:color w:val="00B050"/>
        </w:rPr>
        <w:t>4</w:t>
      </w:r>
      <w:r w:rsidR="00C564BC" w:rsidRPr="000D0165">
        <w:rPr>
          <w:rFonts w:ascii="Calibri Light" w:hAnsi="Calibri Light" w:cs="Calibri Light"/>
          <w:color w:val="00B050"/>
        </w:rPr>
        <w:t xml:space="preserve">, </w:t>
      </w:r>
      <w:r w:rsidR="009C537F" w:rsidRPr="000D0165">
        <w:rPr>
          <w:rFonts w:ascii="Calibri Light" w:hAnsi="Calibri Light" w:cs="Calibri Light"/>
          <w:color w:val="00B050"/>
        </w:rPr>
        <w:t>4</w:t>
      </w:r>
      <w:r w:rsidR="00C564BC" w:rsidRPr="000D0165">
        <w:rPr>
          <w:rFonts w:ascii="Calibri Light" w:hAnsi="Calibri Light" w:cs="Calibri Light"/>
          <w:color w:val="00B050"/>
        </w:rPr>
        <w:t>, 1 )</w:t>
      </w:r>
    </w:p>
    <w:p w14:paraId="3C6EE4E6" w14:textId="2A95DF87" w:rsidR="005544E2" w:rsidRPr="000D0165" w:rsidRDefault="005544E2" w:rsidP="00D6445D">
      <w:pPr>
        <w:ind w:left="1440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>(</w:t>
      </w:r>
      <w:r w:rsidR="00D2160E" w:rsidRPr="000D0165">
        <w:rPr>
          <w:rFonts w:ascii="Times New Roman" w:hAnsi="Times New Roman"/>
          <w:color w:val="00B050"/>
        </w:rPr>
        <w:t>M</w:t>
      </w:r>
      <w:r w:rsidR="00D6445D" w:rsidRPr="000D0165">
        <w:rPr>
          <w:rFonts w:ascii="Times New Roman" w:hAnsi="Times New Roman"/>
          <w:color w:val="00B050"/>
        </w:rPr>
        <w:t>oney</w:t>
      </w:r>
      <w:r w:rsidRPr="000D0165">
        <w:rPr>
          <w:rFonts w:ascii="Times New Roman" w:hAnsi="Times New Roman"/>
          <w:color w:val="00B050"/>
        </w:rPr>
        <w:t xml:space="preserve"> left in </w:t>
      </w:r>
      <w:r w:rsidR="00D2160E" w:rsidRPr="000D0165">
        <w:rPr>
          <w:rFonts w:ascii="Times New Roman" w:hAnsi="Times New Roman"/>
          <w:color w:val="00B050"/>
        </w:rPr>
        <w:t xml:space="preserve">the </w:t>
      </w:r>
      <w:r w:rsidR="00381269" w:rsidRPr="000D0165">
        <w:rPr>
          <w:rFonts w:ascii="Times New Roman" w:hAnsi="Times New Roman"/>
          <w:color w:val="00B050"/>
        </w:rPr>
        <w:t>ATM</w:t>
      </w:r>
      <w:r w:rsidRPr="000D0165">
        <w:rPr>
          <w:rFonts w:ascii="Times New Roman" w:hAnsi="Times New Roman"/>
          <w:color w:val="00B050"/>
        </w:rPr>
        <w:t xml:space="preserve"> </w:t>
      </w:r>
      <w:r w:rsidR="009B3C98" w:rsidRPr="000D0165">
        <w:rPr>
          <w:rFonts w:ascii="Calibri Light" w:hAnsi="Calibri Light" w:cs="Calibri Light"/>
          <w:color w:val="00B050"/>
        </w:rPr>
        <w:t>object</w:t>
      </w:r>
      <w:r w:rsidRPr="000D0165">
        <w:rPr>
          <w:rFonts w:ascii="Times New Roman" w:hAnsi="Times New Roman"/>
          <w:color w:val="00B050"/>
        </w:rPr>
        <w:t xml:space="preserve">: </w:t>
      </w:r>
      <w:proofErr w:type="gramStart"/>
      <w:r w:rsidR="00C564BC" w:rsidRPr="000D0165">
        <w:rPr>
          <w:rFonts w:ascii="Calibri Light" w:hAnsi="Calibri Light" w:cs="Calibri Light"/>
          <w:color w:val="00B050"/>
        </w:rPr>
        <w:t>ATM(</w:t>
      </w:r>
      <w:proofErr w:type="gramEnd"/>
      <w:r w:rsidR="00C564BC" w:rsidRPr="000D0165">
        <w:rPr>
          <w:rFonts w:ascii="Calibri Light" w:hAnsi="Calibri Light" w:cs="Calibri Light"/>
          <w:color w:val="00B050"/>
        </w:rPr>
        <w:t xml:space="preserve"> </w:t>
      </w:r>
      <w:r w:rsidR="009C537F" w:rsidRPr="000D0165">
        <w:rPr>
          <w:rFonts w:ascii="Calibri Light" w:hAnsi="Calibri Light" w:cs="Calibri Light"/>
          <w:color w:val="00B050"/>
        </w:rPr>
        <w:t>0</w:t>
      </w:r>
      <w:r w:rsidR="00C564BC" w:rsidRPr="000D0165">
        <w:rPr>
          <w:rFonts w:ascii="Calibri Light" w:hAnsi="Calibri Light" w:cs="Calibri Light"/>
          <w:color w:val="00B050"/>
        </w:rPr>
        <w:t xml:space="preserve">, </w:t>
      </w:r>
      <w:r w:rsidR="009C537F" w:rsidRPr="000D0165">
        <w:rPr>
          <w:rFonts w:ascii="Calibri Light" w:hAnsi="Calibri Light" w:cs="Calibri Light"/>
          <w:color w:val="00B050"/>
        </w:rPr>
        <w:t>4</w:t>
      </w:r>
      <w:r w:rsidR="00C564BC" w:rsidRPr="000D0165">
        <w:rPr>
          <w:rFonts w:ascii="Calibri Light" w:hAnsi="Calibri Light" w:cs="Calibri Light"/>
          <w:color w:val="00B050"/>
        </w:rPr>
        <w:t>, 1 )</w:t>
      </w:r>
    </w:p>
    <w:p w14:paraId="47F38D40" w14:textId="4B32639F" w:rsidR="00D6445D" w:rsidRPr="000D0165" w:rsidRDefault="00EC2EF8" w:rsidP="00EC2EF8">
      <w:pPr>
        <w:ind w:left="1440"/>
        <w:rPr>
          <w:rFonts w:ascii="Calibri Light" w:hAnsi="Calibri Light" w:cs="Calibri Light"/>
          <w:color w:val="00B050"/>
        </w:rPr>
      </w:pPr>
      <w:r w:rsidRPr="000D0165">
        <w:rPr>
          <w:rFonts w:ascii="Calibri Light" w:hAnsi="Calibri Light" w:cs="Calibri Light"/>
          <w:color w:val="00B050"/>
        </w:rPr>
        <w:t xml:space="preserve">Hint: the correct combination for (h, f, t) must satisfy the conditions:  h &lt;= </w:t>
      </w:r>
      <w:r w:rsidR="009C537F" w:rsidRPr="000D0165">
        <w:rPr>
          <w:rFonts w:ascii="Calibri Light" w:hAnsi="Calibri Light" w:cs="Calibri Light"/>
          <w:color w:val="00B050"/>
        </w:rPr>
        <w:t>4</w:t>
      </w:r>
      <w:r w:rsidRPr="000D0165">
        <w:rPr>
          <w:rFonts w:ascii="Calibri Light" w:hAnsi="Calibri Light" w:cs="Calibri Light"/>
          <w:color w:val="00B050"/>
        </w:rPr>
        <w:t xml:space="preserve">, f &lt;= </w:t>
      </w:r>
      <w:r w:rsidR="009C537F" w:rsidRPr="000D0165">
        <w:rPr>
          <w:rFonts w:ascii="Calibri Light" w:hAnsi="Calibri Light" w:cs="Calibri Light"/>
          <w:color w:val="00B050"/>
        </w:rPr>
        <w:t>8</w:t>
      </w:r>
      <w:r w:rsidRPr="000D0165">
        <w:rPr>
          <w:rFonts w:ascii="Calibri Light" w:hAnsi="Calibri Light" w:cs="Calibri Light"/>
          <w:color w:val="00B050"/>
        </w:rPr>
        <w:t xml:space="preserve">, t &lt;= </w:t>
      </w:r>
      <w:r w:rsidR="009C537F" w:rsidRPr="000D0165">
        <w:rPr>
          <w:rFonts w:ascii="Calibri Light" w:hAnsi="Calibri Light" w:cs="Calibri Light"/>
          <w:color w:val="00B050"/>
        </w:rPr>
        <w:t>2</w:t>
      </w:r>
    </w:p>
    <w:p w14:paraId="5687C21E" w14:textId="77777777" w:rsidR="00EC2EF8" w:rsidRPr="000D0165" w:rsidRDefault="00EC2EF8" w:rsidP="005544E2">
      <w:pPr>
        <w:ind w:left="1080"/>
        <w:rPr>
          <w:rFonts w:ascii="Times New Roman" w:hAnsi="Times New Roman"/>
          <w:color w:val="00B050"/>
        </w:rPr>
      </w:pPr>
    </w:p>
    <w:p w14:paraId="40F2E8DA" w14:textId="0FE9BEBE" w:rsidR="009344EB" w:rsidRPr="000D0165" w:rsidRDefault="009344EB" w:rsidP="009344EB">
      <w:pPr>
        <w:pStyle w:val="PargrafodaLista"/>
        <w:numPr>
          <w:ilvl w:val="1"/>
          <w:numId w:val="15"/>
        </w:numPr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Example 2: </w:t>
      </w:r>
    </w:p>
    <w:p w14:paraId="301EE6FD" w14:textId="73615DE5" w:rsidR="007929CF" w:rsidRPr="000D0165" w:rsidRDefault="007929CF" w:rsidP="007929CF">
      <w:pPr>
        <w:ind w:left="1440"/>
        <w:rPr>
          <w:rFonts w:ascii="Calibri Light" w:hAnsi="Calibri Light" w:cs="Calibri Light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Given an ATM </w:t>
      </w:r>
      <w:r w:rsidRPr="000D0165">
        <w:rPr>
          <w:rFonts w:ascii="Calibri Light" w:hAnsi="Calibri Light" w:cs="Calibri Light"/>
          <w:color w:val="00B050"/>
        </w:rPr>
        <w:t>object</w:t>
      </w:r>
      <w:r w:rsidRPr="000D0165">
        <w:rPr>
          <w:rFonts w:ascii="Times New Roman" w:hAnsi="Times New Roman"/>
          <w:color w:val="00B050"/>
        </w:rPr>
        <w:t xml:space="preserve"> </w:t>
      </w:r>
      <w:proofErr w:type="gramStart"/>
      <w:r w:rsidRPr="000D0165">
        <w:rPr>
          <w:rFonts w:ascii="Calibri Light" w:hAnsi="Calibri Light" w:cs="Calibri Light"/>
          <w:color w:val="00B050"/>
        </w:rPr>
        <w:t>ATM(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0, 1, 2 )</w:t>
      </w:r>
    </w:p>
    <w:p w14:paraId="2C9033B4" w14:textId="7D2D352B" w:rsidR="007929CF" w:rsidRPr="000D0165" w:rsidRDefault="007929CF" w:rsidP="007929CF">
      <w:pPr>
        <w:ind w:left="1440"/>
        <w:rPr>
          <w:rFonts w:ascii="Calibri Light" w:hAnsi="Calibri Light" w:cs="Calibri Light"/>
          <w:color w:val="00B050"/>
        </w:rPr>
      </w:pPr>
      <w:proofErr w:type="spellStart"/>
      <w:proofErr w:type="gramStart"/>
      <w:r w:rsidRPr="000D0165">
        <w:rPr>
          <w:rFonts w:ascii="Calibri Light" w:hAnsi="Calibri Light" w:cs="Calibri Light"/>
          <w:color w:val="00B050"/>
        </w:rPr>
        <w:t>object.takeOut</w:t>
      </w:r>
      <w:proofErr w:type="spellEnd"/>
      <w:r w:rsidRPr="000D0165">
        <w:rPr>
          <w:rFonts w:ascii="Calibri Light" w:hAnsi="Calibri Light" w:cs="Calibri Light"/>
          <w:color w:val="00B050"/>
        </w:rPr>
        <w:t>(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170 )</w:t>
      </w:r>
      <w:r w:rsidRPr="000D0165">
        <w:rPr>
          <w:rFonts w:ascii="Times New Roman" w:hAnsi="Times New Roman"/>
          <w:color w:val="00B050"/>
        </w:rPr>
        <w:t xml:space="preserve"> returns  </w:t>
      </w:r>
      <w:r w:rsidRPr="000D0165">
        <w:rPr>
          <w:rFonts w:ascii="Calibri Light" w:hAnsi="Calibri Light" w:cs="Calibri Light"/>
          <w:color w:val="00B050"/>
        </w:rPr>
        <w:t>new ATM( 0, 0, 0 )</w:t>
      </w:r>
    </w:p>
    <w:p w14:paraId="331C5848" w14:textId="156BB938" w:rsidR="007929CF" w:rsidRPr="000D0165" w:rsidRDefault="007929CF" w:rsidP="007929CF">
      <w:pPr>
        <w:ind w:left="1440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(Money left in the ATM </w:t>
      </w:r>
      <w:r w:rsidRPr="000D0165">
        <w:rPr>
          <w:rFonts w:ascii="Calibri Light" w:hAnsi="Calibri Light" w:cs="Calibri Light"/>
          <w:color w:val="00B050"/>
        </w:rPr>
        <w:t>object</w:t>
      </w:r>
      <w:r w:rsidRPr="000D0165">
        <w:rPr>
          <w:rFonts w:ascii="Times New Roman" w:hAnsi="Times New Roman"/>
          <w:color w:val="00B050"/>
        </w:rPr>
        <w:t xml:space="preserve">: </w:t>
      </w:r>
      <w:proofErr w:type="gramStart"/>
      <w:r w:rsidRPr="000D0165">
        <w:rPr>
          <w:rFonts w:ascii="Calibri Light" w:hAnsi="Calibri Light" w:cs="Calibri Light"/>
          <w:color w:val="00B050"/>
        </w:rPr>
        <w:t>ATM(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0, 1, 2 )</w:t>
      </w:r>
    </w:p>
    <w:p w14:paraId="61739E77" w14:textId="3F7980C4" w:rsidR="007929CF" w:rsidRPr="000D0165" w:rsidRDefault="00EC2EF8" w:rsidP="007929CF">
      <w:pPr>
        <w:ind w:left="1440"/>
        <w:rPr>
          <w:rFonts w:ascii="Calibri Light" w:hAnsi="Calibri Light" w:cs="Calibri Light"/>
          <w:color w:val="00B050"/>
        </w:rPr>
      </w:pPr>
      <w:r w:rsidRPr="000D0165">
        <w:rPr>
          <w:rFonts w:ascii="Calibri Light" w:hAnsi="Calibri Light" w:cs="Calibri Light"/>
          <w:color w:val="00B050"/>
        </w:rPr>
        <w:t xml:space="preserve">Hint: no combination for (h, f, t), id </w:t>
      </w:r>
      <w:proofErr w:type="spellStart"/>
      <w:proofErr w:type="gramStart"/>
      <w:r w:rsidRPr="000D0165">
        <w:rPr>
          <w:rFonts w:ascii="Calibri Light" w:hAnsi="Calibri Light" w:cs="Calibri Light"/>
          <w:color w:val="00B050"/>
        </w:rPr>
        <w:t>est</w:t>
      </w:r>
      <w:proofErr w:type="spellEnd"/>
      <w:r w:rsidRPr="000D0165">
        <w:rPr>
          <w:rFonts w:ascii="Calibri Light" w:hAnsi="Calibri Light" w:cs="Calibri Light"/>
          <w:color w:val="00B050"/>
        </w:rPr>
        <w:t xml:space="preserve">  h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&lt;= 0, f &lt;= 1, t &lt;= 2 adds up to 170</w:t>
      </w:r>
    </w:p>
    <w:p w14:paraId="3C6037C1" w14:textId="77777777" w:rsidR="0090066D" w:rsidRPr="000D0165" w:rsidRDefault="0090066D" w:rsidP="007929CF">
      <w:pPr>
        <w:ind w:left="1440"/>
        <w:rPr>
          <w:rFonts w:ascii="Times New Roman" w:hAnsi="Times New Roman"/>
          <w:color w:val="00B050"/>
        </w:rPr>
      </w:pPr>
    </w:p>
    <w:p w14:paraId="4F3C7BC0" w14:textId="34E635BA" w:rsidR="007929CF" w:rsidRPr="000D0165" w:rsidRDefault="007929CF" w:rsidP="007929CF">
      <w:pPr>
        <w:pStyle w:val="PargrafodaLista"/>
        <w:numPr>
          <w:ilvl w:val="1"/>
          <w:numId w:val="15"/>
        </w:numPr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Example 3: </w:t>
      </w:r>
    </w:p>
    <w:p w14:paraId="5E645E2C" w14:textId="3A6FF19A" w:rsidR="007929CF" w:rsidRPr="000D0165" w:rsidRDefault="007929CF" w:rsidP="007929CF">
      <w:pPr>
        <w:ind w:left="1440"/>
        <w:rPr>
          <w:rFonts w:ascii="Calibri Light" w:hAnsi="Calibri Light" w:cs="Calibri Light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Given an ATM </w:t>
      </w:r>
      <w:r w:rsidRPr="000D0165">
        <w:rPr>
          <w:rFonts w:ascii="Calibri Light" w:hAnsi="Calibri Light" w:cs="Calibri Light"/>
          <w:color w:val="00B050"/>
        </w:rPr>
        <w:t>object</w:t>
      </w:r>
      <w:r w:rsidRPr="000D0165">
        <w:rPr>
          <w:rFonts w:ascii="Times New Roman" w:hAnsi="Times New Roman"/>
          <w:color w:val="00B050"/>
        </w:rPr>
        <w:t xml:space="preserve"> </w:t>
      </w:r>
      <w:proofErr w:type="gramStart"/>
      <w:r w:rsidRPr="000D0165">
        <w:rPr>
          <w:rFonts w:ascii="Calibri Light" w:hAnsi="Calibri Light" w:cs="Calibri Light"/>
          <w:color w:val="00B050"/>
        </w:rPr>
        <w:t>ATM(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</w:t>
      </w:r>
      <w:r w:rsidR="00EC2EF8" w:rsidRPr="000D0165">
        <w:rPr>
          <w:rFonts w:ascii="Calibri Light" w:hAnsi="Calibri Light" w:cs="Calibri Light"/>
          <w:color w:val="00B050"/>
        </w:rPr>
        <w:t>9</w:t>
      </w:r>
      <w:r w:rsidRPr="000D0165">
        <w:rPr>
          <w:rFonts w:ascii="Calibri Light" w:hAnsi="Calibri Light" w:cs="Calibri Light"/>
          <w:color w:val="00B050"/>
        </w:rPr>
        <w:t xml:space="preserve">, </w:t>
      </w:r>
      <w:r w:rsidR="00EC2EF8" w:rsidRPr="000D0165">
        <w:rPr>
          <w:rFonts w:ascii="Calibri Light" w:hAnsi="Calibri Light" w:cs="Calibri Light"/>
          <w:color w:val="00B050"/>
        </w:rPr>
        <w:t>6</w:t>
      </w:r>
      <w:r w:rsidRPr="000D0165">
        <w:rPr>
          <w:rFonts w:ascii="Calibri Light" w:hAnsi="Calibri Light" w:cs="Calibri Light"/>
          <w:color w:val="00B050"/>
        </w:rPr>
        <w:t>, 2 )</w:t>
      </w:r>
    </w:p>
    <w:p w14:paraId="4B7DADA1" w14:textId="546C2F35" w:rsidR="007929CF" w:rsidRPr="000D0165" w:rsidRDefault="007929CF" w:rsidP="007929CF">
      <w:pPr>
        <w:ind w:left="1440"/>
        <w:rPr>
          <w:rFonts w:ascii="Calibri Light" w:hAnsi="Calibri Light" w:cs="Calibri Light"/>
          <w:color w:val="00B050"/>
        </w:rPr>
      </w:pPr>
      <w:proofErr w:type="spellStart"/>
      <w:proofErr w:type="gramStart"/>
      <w:r w:rsidRPr="000D0165">
        <w:rPr>
          <w:rFonts w:ascii="Calibri Light" w:hAnsi="Calibri Light" w:cs="Calibri Light"/>
          <w:color w:val="00B050"/>
        </w:rPr>
        <w:t>object.takeOut</w:t>
      </w:r>
      <w:proofErr w:type="spellEnd"/>
      <w:r w:rsidRPr="000D0165">
        <w:rPr>
          <w:rFonts w:ascii="Calibri Light" w:hAnsi="Calibri Light" w:cs="Calibri Light"/>
          <w:color w:val="00B050"/>
        </w:rPr>
        <w:t>(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60 )</w:t>
      </w:r>
      <w:r w:rsidRPr="000D0165">
        <w:rPr>
          <w:rFonts w:ascii="Times New Roman" w:hAnsi="Times New Roman"/>
          <w:color w:val="00B050"/>
        </w:rPr>
        <w:t xml:space="preserve"> returns  </w:t>
      </w:r>
      <w:r w:rsidRPr="000D0165">
        <w:rPr>
          <w:rFonts w:ascii="Calibri Light" w:hAnsi="Calibri Light" w:cs="Calibri Light"/>
          <w:color w:val="00B050"/>
        </w:rPr>
        <w:t>new ATM( 0, 0, 0 )</w:t>
      </w:r>
    </w:p>
    <w:p w14:paraId="2F7AC5B1" w14:textId="202C1A3B" w:rsidR="007929CF" w:rsidRPr="000D0165" w:rsidRDefault="007929CF" w:rsidP="007929CF">
      <w:pPr>
        <w:ind w:left="1440"/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(Money left in the ATM </w:t>
      </w:r>
      <w:r w:rsidRPr="000D0165">
        <w:rPr>
          <w:rFonts w:ascii="Calibri Light" w:hAnsi="Calibri Light" w:cs="Calibri Light"/>
          <w:color w:val="00B050"/>
        </w:rPr>
        <w:t>object</w:t>
      </w:r>
      <w:r w:rsidRPr="000D0165">
        <w:rPr>
          <w:rFonts w:ascii="Times New Roman" w:hAnsi="Times New Roman"/>
          <w:color w:val="00B050"/>
        </w:rPr>
        <w:t xml:space="preserve">: </w:t>
      </w:r>
      <w:proofErr w:type="gramStart"/>
      <w:r w:rsidRPr="000D0165">
        <w:rPr>
          <w:rFonts w:ascii="Calibri Light" w:hAnsi="Calibri Light" w:cs="Calibri Light"/>
          <w:color w:val="00B050"/>
        </w:rPr>
        <w:t>ATM(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</w:t>
      </w:r>
      <w:r w:rsidR="00EC2EF8" w:rsidRPr="000D0165">
        <w:rPr>
          <w:rFonts w:ascii="Calibri Light" w:hAnsi="Calibri Light" w:cs="Calibri Light"/>
          <w:color w:val="00B050"/>
        </w:rPr>
        <w:t>9</w:t>
      </w:r>
      <w:r w:rsidRPr="000D0165">
        <w:rPr>
          <w:rFonts w:ascii="Calibri Light" w:hAnsi="Calibri Light" w:cs="Calibri Light"/>
          <w:color w:val="00B050"/>
        </w:rPr>
        <w:t xml:space="preserve">, </w:t>
      </w:r>
      <w:r w:rsidR="00EC2EF8" w:rsidRPr="000D0165">
        <w:rPr>
          <w:rFonts w:ascii="Calibri Light" w:hAnsi="Calibri Light" w:cs="Calibri Light"/>
          <w:color w:val="00B050"/>
        </w:rPr>
        <w:t>6</w:t>
      </w:r>
      <w:r w:rsidRPr="000D0165">
        <w:rPr>
          <w:rFonts w:ascii="Calibri Light" w:hAnsi="Calibri Light" w:cs="Calibri Light"/>
          <w:color w:val="00B050"/>
        </w:rPr>
        <w:t>, 2 )</w:t>
      </w:r>
    </w:p>
    <w:p w14:paraId="014912AD" w14:textId="5F6AA49F" w:rsidR="00EC2EF8" w:rsidRPr="000D0165" w:rsidRDefault="00EC2EF8" w:rsidP="00EC2EF8">
      <w:pPr>
        <w:ind w:left="1440"/>
        <w:rPr>
          <w:rFonts w:ascii="Times New Roman" w:hAnsi="Times New Roman"/>
          <w:color w:val="00B050"/>
        </w:rPr>
      </w:pPr>
      <w:r w:rsidRPr="000D0165">
        <w:rPr>
          <w:rFonts w:ascii="Calibri Light" w:hAnsi="Calibri Light" w:cs="Calibri Light"/>
          <w:color w:val="00B050"/>
        </w:rPr>
        <w:t xml:space="preserve">Hint: no combination for (h, f, t), id </w:t>
      </w:r>
      <w:proofErr w:type="spellStart"/>
      <w:proofErr w:type="gramStart"/>
      <w:r w:rsidRPr="000D0165">
        <w:rPr>
          <w:rFonts w:ascii="Calibri Light" w:hAnsi="Calibri Light" w:cs="Calibri Light"/>
          <w:color w:val="00B050"/>
        </w:rPr>
        <w:t>est</w:t>
      </w:r>
      <w:proofErr w:type="spellEnd"/>
      <w:r w:rsidRPr="000D0165">
        <w:rPr>
          <w:rFonts w:ascii="Calibri Light" w:hAnsi="Calibri Light" w:cs="Calibri Light"/>
          <w:color w:val="00B050"/>
        </w:rPr>
        <w:t xml:space="preserve">  h</w:t>
      </w:r>
      <w:proofErr w:type="gramEnd"/>
      <w:r w:rsidRPr="000D0165">
        <w:rPr>
          <w:rFonts w:ascii="Calibri Light" w:hAnsi="Calibri Light" w:cs="Calibri Light"/>
          <w:color w:val="00B050"/>
        </w:rPr>
        <w:t xml:space="preserve"> &lt;= 9, f &lt;= 6, t &lt;= 2 adds up to 60</w:t>
      </w:r>
    </w:p>
    <w:p w14:paraId="45358B8B" w14:textId="77777777" w:rsidR="007929CF" w:rsidRPr="000D0165" w:rsidRDefault="007929CF" w:rsidP="007929CF">
      <w:pPr>
        <w:pStyle w:val="PargrafodaLista"/>
        <w:ind w:left="1440"/>
        <w:rPr>
          <w:rFonts w:ascii="Times New Roman" w:hAnsi="Times New Roman"/>
          <w:color w:val="00B050"/>
        </w:rPr>
      </w:pPr>
    </w:p>
    <w:p w14:paraId="07974DD9" w14:textId="77777777" w:rsidR="00D6445D" w:rsidRPr="000D0165" w:rsidRDefault="00D6445D" w:rsidP="00D6445D">
      <w:pPr>
        <w:pStyle w:val="PargrafodaLista"/>
        <w:ind w:left="1440"/>
        <w:rPr>
          <w:rFonts w:ascii="Times New Roman" w:hAnsi="Times New Roman"/>
          <w:color w:val="00B050"/>
        </w:rPr>
      </w:pPr>
    </w:p>
    <w:p w14:paraId="3A4851AC" w14:textId="77777777" w:rsidR="00381269" w:rsidRPr="000D0165" w:rsidRDefault="00381269" w:rsidP="005544E2">
      <w:pPr>
        <w:ind w:left="1080"/>
        <w:rPr>
          <w:rFonts w:ascii="Times New Roman" w:hAnsi="Times New Roman"/>
          <w:b/>
          <w:color w:val="00B050"/>
        </w:rPr>
      </w:pPr>
    </w:p>
    <w:p w14:paraId="405FE91A" w14:textId="27E709D5" w:rsidR="00F20F15" w:rsidRPr="000D0165" w:rsidRDefault="00F20F15" w:rsidP="00F20F15">
      <w:pPr>
        <w:pStyle w:val="PargrafodaLista"/>
        <w:numPr>
          <w:ilvl w:val="0"/>
          <w:numId w:val="15"/>
        </w:numPr>
        <w:rPr>
          <w:color w:val="00B050"/>
        </w:rPr>
      </w:pPr>
      <w:proofErr w:type="gramStart"/>
      <w:r w:rsidRPr="000D0165">
        <w:rPr>
          <w:rFonts w:ascii="Courier New" w:hAnsi="Courier New"/>
          <w:color w:val="00B050"/>
        </w:rPr>
        <w:t>public</w:t>
      </w:r>
      <w:proofErr w:type="gramEnd"/>
      <w:r w:rsidRPr="000D0165">
        <w:rPr>
          <w:rFonts w:ascii="Courier New" w:hAnsi="Courier New"/>
          <w:color w:val="00B050"/>
        </w:rPr>
        <w:t xml:space="preserve"> </w:t>
      </w:r>
      <w:r w:rsidRPr="000D0165">
        <w:rPr>
          <w:color w:val="00B050"/>
        </w:rPr>
        <w:t xml:space="preserve">String </w:t>
      </w:r>
      <w:proofErr w:type="spellStart"/>
      <w:r w:rsidRPr="000D0165">
        <w:rPr>
          <w:color w:val="00B050"/>
        </w:rPr>
        <w:t>toString</w:t>
      </w:r>
      <w:proofErr w:type="spellEnd"/>
      <w:r w:rsidRPr="000D0165">
        <w:rPr>
          <w:color w:val="00B050"/>
        </w:rPr>
        <w:t>() Method that returns a string that represents a</w:t>
      </w:r>
      <w:r w:rsidR="00DA474A" w:rsidRPr="000D0165">
        <w:rPr>
          <w:color w:val="00B050"/>
        </w:rPr>
        <w:t>n</w:t>
      </w:r>
      <w:r w:rsidRPr="000D0165">
        <w:rPr>
          <w:color w:val="00B050"/>
        </w:rPr>
        <w:t xml:space="preserve"> </w:t>
      </w:r>
      <w:r w:rsidR="00381269" w:rsidRPr="000D0165">
        <w:rPr>
          <w:color w:val="00B050"/>
        </w:rPr>
        <w:t>ATM</w:t>
      </w:r>
      <w:r w:rsidRPr="000D0165">
        <w:rPr>
          <w:color w:val="00B050"/>
        </w:rPr>
        <w:t xml:space="preserve"> </w:t>
      </w:r>
      <w:r w:rsidR="00DA474A" w:rsidRPr="000D0165">
        <w:rPr>
          <w:color w:val="00B050"/>
        </w:rPr>
        <w:t xml:space="preserve">instance </w:t>
      </w:r>
      <w:r w:rsidRPr="000D0165">
        <w:rPr>
          <w:color w:val="00B050"/>
        </w:rPr>
        <w:t xml:space="preserve">with the following </w:t>
      </w:r>
      <w:r w:rsidR="006C347D" w:rsidRPr="000D0165">
        <w:rPr>
          <w:color w:val="00B050"/>
        </w:rPr>
        <w:t>format:  “1</w:t>
      </w:r>
      <w:r w:rsidRPr="000D0165">
        <w:rPr>
          <w:color w:val="00B050"/>
        </w:rPr>
        <w:t xml:space="preserve"> </w:t>
      </w:r>
      <w:r w:rsidR="006C347D" w:rsidRPr="000D0165">
        <w:rPr>
          <w:color w:val="00B050"/>
        </w:rPr>
        <w:t>hundred dollar bill</w:t>
      </w:r>
      <w:r w:rsidRPr="000D0165">
        <w:rPr>
          <w:color w:val="00B050"/>
        </w:rPr>
        <w:t>, 1</w:t>
      </w:r>
      <w:r w:rsidR="006C347D" w:rsidRPr="000D0165">
        <w:rPr>
          <w:color w:val="00B050"/>
        </w:rPr>
        <w:t>0 fifty dollar bills, 1 twenty dollar bill”.</w:t>
      </w:r>
      <w:r w:rsidRPr="000D0165">
        <w:rPr>
          <w:color w:val="00B050"/>
        </w:rPr>
        <w:t xml:space="preserve">  Be sure to use proper pluralization.  For example, </w:t>
      </w:r>
      <w:r w:rsidR="006C347D" w:rsidRPr="000D0165">
        <w:rPr>
          <w:color w:val="00B050"/>
        </w:rPr>
        <w:t xml:space="preserve">bill or </w:t>
      </w:r>
      <w:r w:rsidR="00FD5A68" w:rsidRPr="000D0165">
        <w:rPr>
          <w:color w:val="00B050"/>
        </w:rPr>
        <w:t>bills.  S</w:t>
      </w:r>
      <w:r w:rsidR="0081216C" w:rsidRPr="000D0165">
        <w:rPr>
          <w:rFonts w:ascii="Times New Roman" w:hAnsi="Times New Roman"/>
          <w:color w:val="00B050"/>
        </w:rPr>
        <w:t xml:space="preserve">ee </w:t>
      </w:r>
      <w:r w:rsidR="00FD5A68" w:rsidRPr="000D0165">
        <w:rPr>
          <w:rFonts w:ascii="Times New Roman" w:hAnsi="Times New Roman"/>
          <w:color w:val="00B050"/>
        </w:rPr>
        <w:t xml:space="preserve">the </w:t>
      </w:r>
      <w:r w:rsidR="0081216C" w:rsidRPr="000D0165">
        <w:rPr>
          <w:rFonts w:ascii="Times New Roman" w:hAnsi="Times New Roman"/>
          <w:color w:val="00B050"/>
        </w:rPr>
        <w:t xml:space="preserve">output </w:t>
      </w:r>
      <w:r w:rsidR="00FD5A68" w:rsidRPr="000D0165">
        <w:rPr>
          <w:rFonts w:ascii="Times New Roman" w:hAnsi="Times New Roman"/>
          <w:color w:val="00B050"/>
        </w:rPr>
        <w:t>on page 4.</w:t>
      </w:r>
    </w:p>
    <w:p w14:paraId="1B304E3A" w14:textId="1DE5B7FC" w:rsidR="00D274EF" w:rsidRDefault="00D274EF" w:rsidP="003F7BC5"/>
    <w:p w14:paraId="2110C763" w14:textId="77777777" w:rsidR="00A73028" w:rsidRPr="006C347D" w:rsidRDefault="00A73028" w:rsidP="00317AAB">
      <w:pPr>
        <w:pStyle w:val="PargrafodaLista"/>
      </w:pPr>
    </w:p>
    <w:p w14:paraId="463E6713" w14:textId="5CE5AF96" w:rsidR="00861A8F" w:rsidRPr="000D0165" w:rsidRDefault="00423E99" w:rsidP="00423E99">
      <w:pPr>
        <w:outlineLvl w:val="0"/>
        <w:rPr>
          <w:rFonts w:ascii="Times New Roman" w:hAnsi="Times New Roman" w:cs="Georgia"/>
          <w:b/>
          <w:color w:val="00B050"/>
          <w:sz w:val="28"/>
          <w:szCs w:val="26"/>
        </w:rPr>
      </w:pPr>
      <w:r w:rsidRPr="000D0165">
        <w:rPr>
          <w:rFonts w:ascii="Times New Roman" w:hAnsi="Times New Roman"/>
          <w:b/>
          <w:color w:val="00B050"/>
          <w:sz w:val="28"/>
        </w:rPr>
        <w:t xml:space="preserve">Step 3: </w:t>
      </w:r>
      <w:r w:rsidR="007462DE" w:rsidRPr="000D0165">
        <w:rPr>
          <w:rFonts w:ascii="Times New Roman" w:hAnsi="Times New Roman" w:cs="Georgia"/>
          <w:b/>
          <w:color w:val="00B050"/>
          <w:sz w:val="28"/>
          <w:szCs w:val="26"/>
        </w:rPr>
        <w:t xml:space="preserve">Software Testing:  </w:t>
      </w:r>
      <w:r w:rsidR="00257624" w:rsidRPr="000D0165">
        <w:rPr>
          <w:rFonts w:ascii="Times New Roman" w:hAnsi="Times New Roman" w:cs="Georgia"/>
          <w:b/>
          <w:color w:val="00B050"/>
          <w:sz w:val="28"/>
          <w:szCs w:val="26"/>
        </w:rPr>
        <w:t xml:space="preserve">Using a JUnit </w:t>
      </w:r>
      <w:r w:rsidR="00317AAB" w:rsidRPr="000D0165">
        <w:rPr>
          <w:rFonts w:ascii="Times New Roman" w:hAnsi="Times New Roman" w:cs="Georgia"/>
          <w:b/>
          <w:color w:val="00B050"/>
          <w:sz w:val="28"/>
          <w:szCs w:val="26"/>
        </w:rPr>
        <w:t>test</w:t>
      </w:r>
      <w:r w:rsidR="00861A8F" w:rsidRPr="000D0165">
        <w:rPr>
          <w:rFonts w:ascii="Times New Roman" w:hAnsi="Times New Roman" w:cs="Georgia"/>
          <w:b/>
          <w:color w:val="00B050"/>
          <w:sz w:val="28"/>
          <w:szCs w:val="26"/>
        </w:rPr>
        <w:t xml:space="preserve"> </w:t>
      </w:r>
    </w:p>
    <w:p w14:paraId="568FC4A1" w14:textId="77777777" w:rsidR="00317AAB" w:rsidRPr="000D0165" w:rsidRDefault="00317AAB" w:rsidP="00423E99">
      <w:pPr>
        <w:outlineLvl w:val="0"/>
        <w:rPr>
          <w:rFonts w:ascii="Times New Roman" w:hAnsi="Times New Roman" w:cs="Georgia"/>
          <w:color w:val="00B050"/>
          <w:szCs w:val="26"/>
        </w:rPr>
      </w:pPr>
    </w:p>
    <w:p w14:paraId="1AA50ED4" w14:textId="2D9F7E1F" w:rsidR="00317AAB" w:rsidRPr="000D0165" w:rsidRDefault="00317AAB" w:rsidP="00317AAB">
      <w:pPr>
        <w:pStyle w:val="PargrafodaLista"/>
        <w:numPr>
          <w:ilvl w:val="0"/>
          <w:numId w:val="19"/>
        </w:numPr>
        <w:rPr>
          <w:rFonts w:ascii="Times New Roman" w:hAnsi="Times New Roman"/>
          <w:color w:val="00B050"/>
        </w:rPr>
      </w:pPr>
      <w:r w:rsidRPr="000D0165">
        <w:rPr>
          <w:rFonts w:ascii="Times New Roman" w:hAnsi="Times New Roman"/>
          <w:color w:val="00B050"/>
        </w:rPr>
        <w:t xml:space="preserve">Create a JUnit Test Case </w:t>
      </w:r>
      <w:r w:rsidR="004C129C" w:rsidRPr="000D0165">
        <w:rPr>
          <w:rFonts w:ascii="Times New Roman" w:hAnsi="Times New Roman"/>
          <w:color w:val="00B050"/>
        </w:rPr>
        <w:t>named</w:t>
      </w:r>
      <w:r w:rsidRPr="000D0165">
        <w:rPr>
          <w:rFonts w:ascii="Times New Roman" w:hAnsi="Times New Roman"/>
          <w:color w:val="00B050"/>
        </w:rPr>
        <w:t xml:space="preserve"> </w:t>
      </w:r>
      <w:proofErr w:type="spellStart"/>
      <w:r w:rsidRPr="000D0165">
        <w:rPr>
          <w:rFonts w:ascii="Times New Roman" w:hAnsi="Times New Roman"/>
          <w:b/>
          <w:i/>
          <w:color w:val="00B050"/>
        </w:rPr>
        <w:t>ATMtest</w:t>
      </w:r>
      <w:proofErr w:type="spellEnd"/>
      <w:r w:rsidRPr="000D0165">
        <w:rPr>
          <w:rFonts w:ascii="Times New Roman" w:hAnsi="Times New Roman"/>
          <w:color w:val="00B050"/>
        </w:rPr>
        <w:t xml:space="preserve"> </w:t>
      </w:r>
      <w:r w:rsidRPr="000D0165">
        <w:rPr>
          <w:rFonts w:ascii="Times New Roman" w:hAnsi="Times New Roman"/>
          <w:color w:val="00B050"/>
        </w:rPr>
        <w:tab/>
      </w:r>
      <w:r w:rsidRPr="000D0165">
        <w:rPr>
          <w:rFonts w:ascii="Times New Roman" w:hAnsi="Times New Roman"/>
          <w:color w:val="00B050"/>
          <w:sz w:val="18"/>
          <w:szCs w:val="18"/>
        </w:rPr>
        <w:t xml:space="preserve">(right click on </w:t>
      </w:r>
      <w:proofErr w:type="spellStart"/>
      <w:r w:rsidRPr="000D0165">
        <w:rPr>
          <w:rFonts w:ascii="Times New Roman" w:hAnsi="Times New Roman"/>
          <w:b/>
          <w:i/>
          <w:color w:val="00B050"/>
        </w:rPr>
        <w:t>atmPackage</w:t>
      </w:r>
      <w:proofErr w:type="spellEnd"/>
      <w:r w:rsidRPr="000D0165">
        <w:rPr>
          <w:rFonts w:ascii="Times New Roman" w:hAnsi="Times New Roman"/>
          <w:b/>
          <w:i/>
          <w:color w:val="00B050"/>
          <w:sz w:val="18"/>
          <w:szCs w:val="18"/>
        </w:rPr>
        <w:t xml:space="preserve"> </w:t>
      </w:r>
      <w:r w:rsidRPr="000D0165">
        <w:rPr>
          <w:rFonts w:ascii="Times New Roman" w:hAnsi="Times New Roman"/>
          <w:color w:val="00B050"/>
          <w:sz w:val="18"/>
          <w:szCs w:val="18"/>
        </w:rPr>
        <w:t xml:space="preserve">and select </w:t>
      </w:r>
      <w:r w:rsidR="00741753" w:rsidRPr="000D0165">
        <w:rPr>
          <w:rFonts w:ascii="Times New Roman" w:hAnsi="Times New Roman"/>
          <w:color w:val="00B050"/>
          <w:sz w:val="18"/>
          <w:szCs w:val="18"/>
        </w:rPr>
        <w:t xml:space="preserve">new -- </w:t>
      </w:r>
      <w:r w:rsidRPr="000D0165">
        <w:rPr>
          <w:rFonts w:ascii="Times New Roman" w:hAnsi="Times New Roman"/>
          <w:color w:val="00B050"/>
          <w:sz w:val="18"/>
          <w:szCs w:val="18"/>
        </w:rPr>
        <w:t>JUnit Test Case)</w:t>
      </w:r>
    </w:p>
    <w:p w14:paraId="4936A964" w14:textId="30722684" w:rsidR="00317AAB" w:rsidRPr="000D0165" w:rsidRDefault="004C129C" w:rsidP="00317AAB">
      <w:pPr>
        <w:pStyle w:val="PargrafodaLista"/>
        <w:numPr>
          <w:ilvl w:val="1"/>
          <w:numId w:val="19"/>
        </w:numPr>
        <w:rPr>
          <w:rFonts w:ascii="Times New Roman" w:hAnsi="Times New Roman"/>
          <w:b/>
          <w:color w:val="00B050"/>
          <w:sz w:val="28"/>
        </w:rPr>
      </w:pPr>
      <w:r w:rsidRPr="000D0165">
        <w:rPr>
          <w:rFonts w:ascii="Times New Roman" w:hAnsi="Times New Roman"/>
          <w:color w:val="00B050"/>
        </w:rPr>
        <w:t>Cut and paste</w:t>
      </w:r>
      <w:r w:rsidR="00317AAB" w:rsidRPr="000D0165">
        <w:rPr>
          <w:rFonts w:ascii="Times New Roman" w:hAnsi="Times New Roman"/>
          <w:color w:val="00B050"/>
        </w:rPr>
        <w:t xml:space="preserve"> the file </w:t>
      </w:r>
      <w:r w:rsidRPr="000D0165">
        <w:rPr>
          <w:rFonts w:ascii="Times New Roman" w:hAnsi="Times New Roman"/>
          <w:color w:val="00B050"/>
        </w:rPr>
        <w:t xml:space="preserve">contents </w:t>
      </w:r>
      <w:r w:rsidR="00317AAB" w:rsidRPr="000D0165">
        <w:rPr>
          <w:rFonts w:ascii="Times New Roman" w:hAnsi="Times New Roman"/>
          <w:color w:val="00B050"/>
        </w:rPr>
        <w:t xml:space="preserve">found </w:t>
      </w:r>
      <w:r w:rsidRPr="000D0165">
        <w:rPr>
          <w:rFonts w:ascii="Times New Roman" w:hAnsi="Times New Roman"/>
          <w:color w:val="00B050"/>
        </w:rPr>
        <w:t xml:space="preserve">on Blackboard </w:t>
      </w:r>
      <w:r w:rsidR="00317AAB" w:rsidRPr="000D0165">
        <w:rPr>
          <w:rFonts w:ascii="Times New Roman" w:hAnsi="Times New Roman"/>
          <w:color w:val="00B050"/>
        </w:rPr>
        <w:t xml:space="preserve">in the </w:t>
      </w:r>
      <w:r w:rsidRPr="000D0165">
        <w:rPr>
          <w:rFonts w:ascii="Times New Roman" w:hAnsi="Times New Roman"/>
          <w:b/>
          <w:i/>
          <w:color w:val="00B050"/>
        </w:rPr>
        <w:t>P</w:t>
      </w:r>
      <w:r w:rsidR="00317AAB" w:rsidRPr="000D0165">
        <w:rPr>
          <w:rFonts w:ascii="Times New Roman" w:hAnsi="Times New Roman"/>
          <w:b/>
          <w:i/>
          <w:color w:val="00B050"/>
        </w:rPr>
        <w:t>roject 1</w:t>
      </w:r>
      <w:r w:rsidR="00317AAB" w:rsidRPr="000D0165">
        <w:rPr>
          <w:rFonts w:ascii="Times New Roman" w:hAnsi="Times New Roman"/>
          <w:color w:val="00B050"/>
        </w:rPr>
        <w:t xml:space="preserve"> folder under </w:t>
      </w:r>
      <w:r w:rsidRPr="000D0165">
        <w:rPr>
          <w:rFonts w:ascii="Times New Roman" w:hAnsi="Times New Roman"/>
          <w:b/>
          <w:i/>
          <w:color w:val="00B050"/>
        </w:rPr>
        <w:t>Assignments</w:t>
      </w:r>
      <w:r w:rsidRPr="000D0165">
        <w:rPr>
          <w:rFonts w:ascii="Times New Roman" w:hAnsi="Times New Roman"/>
          <w:color w:val="00B050"/>
        </w:rPr>
        <w:t>.</w:t>
      </w:r>
    </w:p>
    <w:p w14:paraId="1DE1D400" w14:textId="00BFBE0F" w:rsidR="00257624" w:rsidRDefault="00257624" w:rsidP="00423E99">
      <w:pPr>
        <w:outlineLvl w:val="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b/>
          <w:sz w:val="28"/>
          <w:szCs w:val="26"/>
        </w:rPr>
        <w:t xml:space="preserve"> </w:t>
      </w:r>
    </w:p>
    <w:p w14:paraId="47E68D05" w14:textId="14D378A1" w:rsidR="00390176" w:rsidRPr="006D4775" w:rsidRDefault="006D4775" w:rsidP="006D4775">
      <w:pPr>
        <w:pStyle w:val="PargrafodaLista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 w:rsidRPr="006D4775">
        <w:rPr>
          <w:rFonts w:ascii="Times New Roman" w:hAnsi="Times New Roman"/>
        </w:rPr>
        <w:t xml:space="preserve">Within this </w:t>
      </w:r>
      <w:r w:rsidR="003A6AF2" w:rsidRPr="006D4775">
        <w:rPr>
          <w:rFonts w:ascii="Times New Roman" w:hAnsi="Times New Roman"/>
        </w:rPr>
        <w:t>file,</w:t>
      </w:r>
      <w:r w:rsidRPr="006D4775">
        <w:rPr>
          <w:rFonts w:ascii="Times New Roman" w:hAnsi="Times New Roman"/>
        </w:rPr>
        <w:t xml:space="preserve"> you will see comments o</w:t>
      </w:r>
      <w:r w:rsidR="0049594C">
        <w:rPr>
          <w:rFonts w:ascii="Times New Roman" w:hAnsi="Times New Roman"/>
        </w:rPr>
        <w:t>n where to place the JUnit test cases</w:t>
      </w:r>
      <w:r w:rsidR="008D73CB">
        <w:rPr>
          <w:rFonts w:ascii="Times New Roman" w:hAnsi="Times New Roman"/>
        </w:rPr>
        <w:t>.</w:t>
      </w:r>
    </w:p>
    <w:p w14:paraId="69A4A84F" w14:textId="77777777" w:rsidR="006D4775" w:rsidRDefault="006D4775" w:rsidP="006D4775">
      <w:pPr>
        <w:rPr>
          <w:rFonts w:ascii="Times New Roman" w:hAnsi="Times New Roman"/>
          <w:b/>
          <w:sz w:val="28"/>
        </w:rPr>
      </w:pPr>
    </w:p>
    <w:p w14:paraId="5E22537B" w14:textId="58DB3A25" w:rsidR="00812A3D" w:rsidRPr="000D0165" w:rsidRDefault="00812A3D" w:rsidP="009C63B1">
      <w:pPr>
        <w:widowControl w:val="0"/>
        <w:autoSpaceDE w:val="0"/>
        <w:autoSpaceDN w:val="0"/>
        <w:adjustRightInd w:val="0"/>
        <w:spacing w:after="120" w:line="480" w:lineRule="auto"/>
        <w:outlineLvl w:val="0"/>
        <w:rPr>
          <w:rFonts w:ascii="Times New Roman" w:hAnsi="Times New Roman" w:cs="Georgia"/>
          <w:b/>
          <w:color w:val="00B050"/>
          <w:sz w:val="28"/>
          <w:szCs w:val="26"/>
        </w:rPr>
      </w:pPr>
      <w:r w:rsidRPr="000D0165">
        <w:rPr>
          <w:rFonts w:ascii="Times New Roman" w:hAnsi="Times New Roman" w:cs="Georgia"/>
          <w:b/>
          <w:color w:val="00B050"/>
          <w:sz w:val="28"/>
          <w:szCs w:val="26"/>
        </w:rPr>
        <w:t>Step 4: Software Testing</w:t>
      </w:r>
      <w:r w:rsidR="008E1262" w:rsidRPr="000D0165">
        <w:rPr>
          <w:rFonts w:ascii="Times New Roman" w:hAnsi="Times New Roman" w:cs="Georgia"/>
          <w:b/>
          <w:color w:val="00B050"/>
          <w:sz w:val="28"/>
          <w:szCs w:val="26"/>
        </w:rPr>
        <w:t>: Using a main program</w:t>
      </w:r>
    </w:p>
    <w:p w14:paraId="495982FA" w14:textId="14B6AEC6" w:rsidR="00812A3D" w:rsidRPr="000D0165" w:rsidRDefault="008821F3" w:rsidP="003F7BC5">
      <w:pPr>
        <w:pStyle w:val="PargrafodaLista"/>
        <w:widowControl w:val="0"/>
        <w:numPr>
          <w:ilvl w:val="0"/>
          <w:numId w:val="3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 w:cs="Georgia"/>
          <w:color w:val="00B050"/>
          <w:szCs w:val="26"/>
        </w:rPr>
      </w:pPr>
      <w:r w:rsidRPr="000D0165">
        <w:rPr>
          <w:rFonts w:ascii="Times New Roman" w:hAnsi="Times New Roman" w:cs="Georgia"/>
          <w:color w:val="00B050"/>
          <w:szCs w:val="26"/>
        </w:rPr>
        <w:t xml:space="preserve">The following is a start for </w:t>
      </w:r>
      <w:r w:rsidR="00393E95" w:rsidRPr="000D0165">
        <w:rPr>
          <w:rFonts w:ascii="Times New Roman" w:hAnsi="Times New Roman" w:cs="Georgia"/>
          <w:color w:val="00B050"/>
          <w:szCs w:val="26"/>
        </w:rPr>
        <w:t>some</w:t>
      </w:r>
      <w:r w:rsidR="00812A3D" w:rsidRPr="000D0165">
        <w:rPr>
          <w:rFonts w:ascii="Times New Roman" w:hAnsi="Times New Roman" w:cs="Georgia"/>
          <w:color w:val="00B050"/>
          <w:szCs w:val="26"/>
        </w:rPr>
        <w:t xml:space="preserve"> main program</w:t>
      </w:r>
      <w:r w:rsidR="00393E95" w:rsidRPr="000D0165">
        <w:rPr>
          <w:rFonts w:ascii="Times New Roman" w:hAnsi="Times New Roman" w:cs="Georgia"/>
          <w:color w:val="00B050"/>
          <w:szCs w:val="26"/>
        </w:rPr>
        <w:t>s</w:t>
      </w:r>
      <w:r w:rsidRPr="000D0165">
        <w:rPr>
          <w:rFonts w:ascii="Times New Roman" w:hAnsi="Times New Roman" w:cs="Georgia"/>
          <w:color w:val="00B050"/>
          <w:szCs w:val="26"/>
        </w:rPr>
        <w:t>.</w:t>
      </w:r>
      <w:r w:rsidR="00812A3D" w:rsidRPr="000D0165">
        <w:rPr>
          <w:rFonts w:ascii="Times New Roman" w:hAnsi="Times New Roman" w:cs="Georgia"/>
          <w:color w:val="00B050"/>
          <w:szCs w:val="26"/>
        </w:rPr>
        <w:t xml:space="preserve"> </w:t>
      </w:r>
      <w:r w:rsidR="00E7193B" w:rsidRPr="000D0165">
        <w:rPr>
          <w:rFonts w:ascii="Times New Roman" w:hAnsi="Times New Roman" w:cs="Georgia"/>
          <w:color w:val="00B050"/>
          <w:szCs w:val="26"/>
        </w:rPr>
        <w:t>Y</w:t>
      </w:r>
      <w:r w:rsidR="00257624" w:rsidRPr="000D0165">
        <w:rPr>
          <w:rFonts w:ascii="Times New Roman" w:hAnsi="Times New Roman" w:cs="Georgia"/>
          <w:color w:val="00B050"/>
          <w:szCs w:val="26"/>
        </w:rPr>
        <w:t>our</w:t>
      </w:r>
      <w:r w:rsidR="00812A3D" w:rsidRPr="000D0165">
        <w:rPr>
          <w:rFonts w:ascii="Times New Roman" w:hAnsi="Times New Roman" w:cs="Georgia"/>
          <w:color w:val="00B050"/>
          <w:szCs w:val="26"/>
        </w:rPr>
        <w:t xml:space="preserve"> </w:t>
      </w:r>
      <w:r w:rsidRPr="000D0165">
        <w:rPr>
          <w:rFonts w:ascii="Times New Roman" w:hAnsi="Times New Roman" w:cs="Georgia"/>
          <w:color w:val="00B050"/>
          <w:szCs w:val="26"/>
        </w:rPr>
        <w:t>assignment</w:t>
      </w:r>
      <w:r w:rsidR="00812A3D" w:rsidRPr="000D0165">
        <w:rPr>
          <w:rFonts w:ascii="Times New Roman" w:hAnsi="Times New Roman" w:cs="Georgia"/>
          <w:color w:val="00B050"/>
          <w:szCs w:val="26"/>
        </w:rPr>
        <w:t xml:space="preserve"> is to add </w:t>
      </w:r>
      <w:r w:rsidRPr="000D0165">
        <w:rPr>
          <w:rFonts w:ascii="Times New Roman" w:hAnsi="Times New Roman" w:cs="Georgia"/>
          <w:color w:val="00B050"/>
          <w:szCs w:val="26"/>
        </w:rPr>
        <w:t>more Java</w:t>
      </w:r>
      <w:r w:rsidR="00812A3D" w:rsidRPr="000D0165">
        <w:rPr>
          <w:rFonts w:ascii="Times New Roman" w:hAnsi="Times New Roman" w:cs="Georgia"/>
          <w:color w:val="00B050"/>
          <w:szCs w:val="26"/>
        </w:rPr>
        <w:t xml:space="preserve"> </w:t>
      </w:r>
      <w:r w:rsidR="00393E95" w:rsidRPr="000D0165">
        <w:rPr>
          <w:rFonts w:ascii="Times New Roman" w:hAnsi="Times New Roman" w:cs="Georgia"/>
          <w:color w:val="00B050"/>
          <w:szCs w:val="26"/>
        </w:rPr>
        <w:t>main programs</w:t>
      </w:r>
      <w:r w:rsidR="00812A3D" w:rsidRPr="000D0165">
        <w:rPr>
          <w:rFonts w:ascii="Times New Roman" w:hAnsi="Times New Roman" w:cs="Georgia"/>
          <w:color w:val="00B050"/>
          <w:szCs w:val="26"/>
        </w:rPr>
        <w:t xml:space="preserve"> </w:t>
      </w:r>
      <w:r w:rsidRPr="000D0165">
        <w:rPr>
          <w:rFonts w:ascii="Times New Roman" w:hAnsi="Times New Roman" w:cs="Georgia"/>
          <w:color w:val="00B050"/>
          <w:szCs w:val="26"/>
        </w:rPr>
        <w:t xml:space="preserve">in order to test </w:t>
      </w:r>
      <w:r w:rsidR="00812A3D" w:rsidRPr="000D0165">
        <w:rPr>
          <w:rFonts w:ascii="Times New Roman" w:hAnsi="Times New Roman" w:cs="Georgia"/>
          <w:color w:val="00B050"/>
          <w:szCs w:val="26"/>
        </w:rPr>
        <w:t xml:space="preserve">each </w:t>
      </w:r>
      <w:r w:rsidR="00C61C07" w:rsidRPr="000D0165">
        <w:rPr>
          <w:rFonts w:ascii="Times New Roman" w:hAnsi="Times New Roman" w:cs="Georgia"/>
          <w:b/>
          <w:i/>
          <w:color w:val="00B050"/>
          <w:szCs w:val="26"/>
        </w:rPr>
        <w:t>ATM</w:t>
      </w:r>
      <w:r w:rsidR="00C61C07" w:rsidRPr="000D0165">
        <w:rPr>
          <w:rFonts w:ascii="Times New Roman" w:hAnsi="Times New Roman" w:cs="Georgia"/>
          <w:color w:val="00B050"/>
          <w:szCs w:val="26"/>
        </w:rPr>
        <w:t xml:space="preserve"> </w:t>
      </w:r>
      <w:r w:rsidR="00812A3D" w:rsidRPr="000D0165">
        <w:rPr>
          <w:rFonts w:ascii="Times New Roman" w:hAnsi="Times New Roman" w:cs="Georgia"/>
          <w:color w:val="00B050"/>
          <w:szCs w:val="26"/>
        </w:rPr>
        <w:t xml:space="preserve">method separately and completely.  </w:t>
      </w:r>
    </w:p>
    <w:p w14:paraId="25474A8D" w14:textId="65F76248" w:rsidR="00393E95" w:rsidRDefault="00393E95">
      <w:pPr>
        <w:rPr>
          <w:rFonts w:ascii="Times New Roman" w:hAnsi="Times New Roman"/>
          <w:b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6714"/>
      </w:tblGrid>
      <w:tr w:rsidR="00393E95" w14:paraId="43594496" w14:textId="77777777" w:rsidTr="003F7BC5">
        <w:trPr>
          <w:jc w:val="center"/>
        </w:trPr>
        <w:tc>
          <w:tcPr>
            <w:tcW w:w="8748" w:type="dxa"/>
            <w:gridSpan w:val="2"/>
          </w:tcPr>
          <w:p w14:paraId="1C6755F4" w14:textId="4A95C9A3" w:rsidR="00393E95" w:rsidRDefault="00393E9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Example driver</w:t>
            </w:r>
            <w:r w:rsidR="00096A00">
              <w:rPr>
                <w:rFonts w:ascii="Times New Roman" w:hAnsi="Times New Roman"/>
                <w:b/>
              </w:rPr>
              <w:t xml:space="preserve"> 1</w:t>
            </w:r>
          </w:p>
        </w:tc>
      </w:tr>
      <w:tr w:rsidR="00393E95" w14:paraId="3A219182" w14:textId="77777777" w:rsidTr="003F7BC5">
        <w:trPr>
          <w:jc w:val="center"/>
        </w:trPr>
        <w:tc>
          <w:tcPr>
            <w:tcW w:w="8748" w:type="dxa"/>
            <w:gridSpan w:val="2"/>
          </w:tcPr>
          <w:p w14:paraId="34EDE9FC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atmPackage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;</w:t>
            </w:r>
          </w:p>
          <w:p w14:paraId="263640BD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A5E647C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AtmMain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{</w:t>
            </w:r>
          </w:p>
          <w:p w14:paraId="6241AA02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C23FB14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 {</w:t>
            </w:r>
          </w:p>
          <w:p w14:paraId="5B63D467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1FD85EB8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"Testing ATM constructor\n"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);</w:t>
            </w:r>
          </w:p>
          <w:p w14:paraId="4AB67084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54075038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ATM(4,8,2);</w:t>
            </w:r>
          </w:p>
          <w:p w14:paraId="379D4D22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"new ATM(4,8,2) 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 ) );</w:t>
            </w:r>
          </w:p>
          <w:p w14:paraId="28A4F48F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.getAmount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( ) + 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 dollars"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);</w:t>
            </w:r>
          </w:p>
          <w:p w14:paraId="5B46D84E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}</w:t>
            </w:r>
          </w:p>
          <w:p w14:paraId="47E517AE" w14:textId="77777777" w:rsidR="00393E95" w:rsidRDefault="00393E95" w:rsidP="00393E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52A90B41" w14:textId="3ACA44E7" w:rsidR="00393E95" w:rsidRDefault="00393E95" w:rsidP="00393E95">
            <w:pPr>
              <w:rPr>
                <w:rFonts w:ascii="Times New Roman" w:hAnsi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393E95" w14:paraId="5CAC052B" w14:textId="77777777" w:rsidTr="003F7BC5">
        <w:trPr>
          <w:jc w:val="center"/>
        </w:trPr>
        <w:tc>
          <w:tcPr>
            <w:tcW w:w="8748" w:type="dxa"/>
            <w:gridSpan w:val="2"/>
          </w:tcPr>
          <w:p w14:paraId="34D7FA59" w14:textId="219693C3" w:rsidR="00393E95" w:rsidRDefault="003F7BC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Sample </w:t>
            </w:r>
            <w:r w:rsidR="00393E95">
              <w:rPr>
                <w:rFonts w:ascii="Times New Roman" w:hAnsi="Times New Roman"/>
                <w:b/>
              </w:rPr>
              <w:t>output</w:t>
            </w:r>
          </w:p>
        </w:tc>
      </w:tr>
      <w:tr w:rsidR="00476ADB" w14:paraId="4C51490C" w14:textId="77777777" w:rsidTr="00476ADB">
        <w:trPr>
          <w:jc w:val="center"/>
        </w:trPr>
        <w:tc>
          <w:tcPr>
            <w:tcW w:w="2034" w:type="dxa"/>
          </w:tcPr>
          <w:p w14:paraId="7BE59FAB" w14:textId="77777777" w:rsidR="00476ADB" w:rsidRDefault="00476ADB" w:rsidP="00393E9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714" w:type="dxa"/>
          </w:tcPr>
          <w:p w14:paraId="0814E366" w14:textId="77777777" w:rsidR="00476ADB" w:rsidRDefault="00476ADB" w:rsidP="0047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Testing ATM constructor</w:t>
            </w:r>
          </w:p>
          <w:p w14:paraId="246477F4" w14:textId="77777777" w:rsidR="00476ADB" w:rsidRDefault="00476ADB" w:rsidP="0047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3D5A9273" w14:textId="77777777" w:rsidR="00476ADB" w:rsidRDefault="00476ADB" w:rsidP="0047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new ATM(4,8,2) </w:t>
            </w:r>
          </w:p>
          <w:p w14:paraId="56B11234" w14:textId="77777777" w:rsidR="00476ADB" w:rsidRDefault="00476ADB" w:rsidP="0047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4 hundred dollar bills</w:t>
            </w:r>
          </w:p>
          <w:p w14:paraId="62143938" w14:textId="77777777" w:rsidR="00476ADB" w:rsidRDefault="00476ADB" w:rsidP="0047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8 fifty dollar bills</w:t>
            </w:r>
          </w:p>
          <w:p w14:paraId="3CE3FB80" w14:textId="77777777" w:rsidR="00476ADB" w:rsidRDefault="00476ADB" w:rsidP="0047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2 twenty dollar bills</w:t>
            </w:r>
          </w:p>
          <w:p w14:paraId="11343565" w14:textId="77777777" w:rsidR="00476ADB" w:rsidRDefault="00476ADB" w:rsidP="0047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1AF119A4" w14:textId="77777777" w:rsidR="00476ADB" w:rsidRDefault="00476ADB" w:rsidP="00476A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840 dollars</w:t>
            </w:r>
          </w:p>
          <w:p w14:paraId="4E4F1E7C" w14:textId="4FA4AF4B" w:rsidR="00476ADB" w:rsidRDefault="00476ADB" w:rsidP="00393E95">
            <w:pPr>
              <w:rPr>
                <w:rFonts w:ascii="Times New Roman" w:hAnsi="Times New Roman"/>
                <w:b/>
              </w:rPr>
            </w:pPr>
          </w:p>
        </w:tc>
      </w:tr>
    </w:tbl>
    <w:p w14:paraId="33C71CED" w14:textId="7ADA56F7" w:rsidR="00DD3098" w:rsidRDefault="00DD3098">
      <w:pPr>
        <w:rPr>
          <w:rFonts w:ascii="Times New Roman" w:hAnsi="Times New Roman"/>
          <w:b/>
        </w:rPr>
      </w:pPr>
    </w:p>
    <w:p w14:paraId="28AF6C1E" w14:textId="77777777" w:rsidR="003F7BC5" w:rsidRDefault="003F7BC5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6CD3914A" w14:textId="77777777" w:rsidR="003F7BC5" w:rsidRDefault="003F7BC5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0B79AE49" w14:textId="77777777" w:rsidR="003F7BC5" w:rsidRDefault="003F7BC5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425D247" w14:textId="77777777" w:rsidR="00BC1CFD" w:rsidRDefault="00BC1CFD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FCCE8CE" w14:textId="77777777" w:rsidR="00BC1CFD" w:rsidRDefault="00BC1CFD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6389A7C5" w14:textId="77777777" w:rsidR="00476ADB" w:rsidRDefault="00476ADB" w:rsidP="00476ADB">
      <w:pPr>
        <w:rPr>
          <w:rFonts w:ascii="Times New Roman" w:hAnsi="Times New Roman"/>
          <w:b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7380"/>
      </w:tblGrid>
      <w:tr w:rsidR="00476ADB" w14:paraId="243666BD" w14:textId="77777777" w:rsidTr="00E5343C">
        <w:trPr>
          <w:jc w:val="center"/>
        </w:trPr>
        <w:tc>
          <w:tcPr>
            <w:tcW w:w="9414" w:type="dxa"/>
            <w:gridSpan w:val="2"/>
          </w:tcPr>
          <w:p w14:paraId="32F60BFB" w14:textId="6F654D53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Example driver</w:t>
            </w:r>
            <w:r w:rsidR="00096A00">
              <w:rPr>
                <w:rFonts w:ascii="Times New Roman" w:hAnsi="Times New Roman"/>
                <w:b/>
              </w:rPr>
              <w:t xml:space="preserve"> 2</w:t>
            </w:r>
          </w:p>
        </w:tc>
      </w:tr>
      <w:tr w:rsidR="00476ADB" w14:paraId="18406CD3" w14:textId="77777777" w:rsidTr="00E5343C">
        <w:trPr>
          <w:jc w:val="center"/>
        </w:trPr>
        <w:tc>
          <w:tcPr>
            <w:tcW w:w="9414" w:type="dxa"/>
            <w:gridSpan w:val="2"/>
          </w:tcPr>
          <w:p w14:paraId="38183A62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ackage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atmPackage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;</w:t>
            </w:r>
          </w:p>
          <w:p w14:paraId="148489C3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3BA5AE3E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AtmMain2 {</w:t>
            </w:r>
          </w:p>
          <w:p w14:paraId="5E1A6766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35FD9CF5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 {</w:t>
            </w:r>
          </w:p>
          <w:p w14:paraId="5D7B21DE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57CF2AB2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"Testing ATM </w:t>
            </w:r>
            <w:proofErr w:type="spellStart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putIn</w:t>
            </w:r>
            <w:proofErr w:type="spellEnd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 method\n"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);</w:t>
            </w:r>
          </w:p>
          <w:p w14:paraId="41A5E1D4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13D562D3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ATM();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7C3D0633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"ATM s1 = new ATM() 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4C23D2A8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155541BD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.putIn(10,2,3);</w:t>
            </w:r>
          </w:p>
          <w:p w14:paraId="02C7A6D0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"s1.putIn(10,2,3) 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.toString() );</w:t>
            </w:r>
          </w:p>
          <w:p w14:paraId="4057210D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699BBEFF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.putIn(0,0,0);</w:t>
            </w:r>
          </w:p>
          <w:p w14:paraId="16FB343A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"s1.putIn(0,0,0) 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3E0F44A6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}</w:t>
            </w:r>
          </w:p>
          <w:p w14:paraId="6AC97B41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4E8A5C7B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  <w:p w14:paraId="5AEB8454" w14:textId="1797DD79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</w:tr>
      <w:tr w:rsidR="00476ADB" w14:paraId="3E7444F8" w14:textId="77777777" w:rsidTr="00E5343C">
        <w:trPr>
          <w:jc w:val="center"/>
        </w:trPr>
        <w:tc>
          <w:tcPr>
            <w:tcW w:w="9414" w:type="dxa"/>
            <w:gridSpan w:val="2"/>
          </w:tcPr>
          <w:p w14:paraId="7A9B9A1D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Sample output</w:t>
            </w:r>
          </w:p>
        </w:tc>
      </w:tr>
      <w:tr w:rsidR="00476ADB" w14:paraId="53D191A8" w14:textId="77777777" w:rsidTr="00E5343C">
        <w:trPr>
          <w:jc w:val="center"/>
        </w:trPr>
        <w:tc>
          <w:tcPr>
            <w:tcW w:w="2034" w:type="dxa"/>
          </w:tcPr>
          <w:p w14:paraId="0D86B04B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7380" w:type="dxa"/>
          </w:tcPr>
          <w:p w14:paraId="2F1C5FBF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Testing ATM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putIn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method</w:t>
            </w:r>
          </w:p>
          <w:p w14:paraId="6E91F841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70EDB598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ATM s1 = new ATM() </w:t>
            </w:r>
          </w:p>
          <w:p w14:paraId="6A5C7C48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7918BDEE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s1.putIn(10,2,3) </w:t>
            </w:r>
          </w:p>
          <w:p w14:paraId="453B4341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10 hundred dollar bills</w:t>
            </w:r>
          </w:p>
          <w:p w14:paraId="0D8FEEC1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2 fifty dollar bills</w:t>
            </w:r>
          </w:p>
          <w:p w14:paraId="65C7294B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3 twenty dollar bills</w:t>
            </w:r>
          </w:p>
          <w:p w14:paraId="24881184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1314C4AE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s1.putIn(0,0,0) </w:t>
            </w:r>
          </w:p>
          <w:p w14:paraId="1ECA04E1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10 hundred dollar bills</w:t>
            </w:r>
          </w:p>
          <w:p w14:paraId="4729F205" w14:textId="77777777" w:rsidR="00E5343C" w:rsidRDefault="00E5343C" w:rsidP="00E534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2 fifty dollar bills</w:t>
            </w:r>
          </w:p>
          <w:p w14:paraId="60AFD029" w14:textId="2F369231" w:rsidR="00476ADB" w:rsidRDefault="00E5343C" w:rsidP="00E5343C">
            <w:pPr>
              <w:rPr>
                <w:rFonts w:ascii="Times New Roman" w:hAnsi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3 twenty dollar bills</w:t>
            </w:r>
          </w:p>
        </w:tc>
      </w:tr>
    </w:tbl>
    <w:p w14:paraId="030C1549" w14:textId="77777777" w:rsidR="00BC1CFD" w:rsidRDefault="00BC1CFD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01993AF6" w14:textId="77777777" w:rsidR="00BC1CFD" w:rsidRDefault="00BC1CFD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226AF9FA" w14:textId="77777777" w:rsidR="00476ADB" w:rsidRDefault="00476AD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E778DA3" w14:textId="77777777" w:rsidR="00BC1CFD" w:rsidRDefault="00BC1CFD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29CDAEED" w14:textId="77777777" w:rsidR="00476ADB" w:rsidRDefault="00476ADB" w:rsidP="00476ADB">
      <w:pPr>
        <w:rPr>
          <w:rFonts w:ascii="Times New Roman" w:hAnsi="Times New Roman"/>
          <w:b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8386"/>
      </w:tblGrid>
      <w:tr w:rsidR="00476ADB" w14:paraId="265C1D2F" w14:textId="77777777" w:rsidTr="00D96630">
        <w:trPr>
          <w:jc w:val="center"/>
        </w:trPr>
        <w:tc>
          <w:tcPr>
            <w:tcW w:w="10420" w:type="dxa"/>
            <w:gridSpan w:val="2"/>
          </w:tcPr>
          <w:p w14:paraId="52BC8C38" w14:textId="1FE74EE0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Example driver</w:t>
            </w:r>
            <w:r w:rsidR="00522A6F">
              <w:rPr>
                <w:rFonts w:ascii="Times New Roman" w:hAnsi="Times New Roman"/>
                <w:b/>
              </w:rPr>
              <w:t xml:space="preserve"> 3</w:t>
            </w:r>
          </w:p>
        </w:tc>
      </w:tr>
      <w:tr w:rsidR="00476ADB" w14:paraId="02CE9885" w14:textId="77777777" w:rsidTr="00D96630">
        <w:trPr>
          <w:jc w:val="center"/>
        </w:trPr>
        <w:tc>
          <w:tcPr>
            <w:tcW w:w="10420" w:type="dxa"/>
            <w:gridSpan w:val="2"/>
          </w:tcPr>
          <w:p w14:paraId="5B4E0D03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atmPackage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;</w:t>
            </w:r>
          </w:p>
          <w:p w14:paraId="5C56130A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6D255680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AtmMain3 {</w:t>
            </w:r>
          </w:p>
          <w:p w14:paraId="4C744D9B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24D21CBC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 {</w:t>
            </w:r>
          </w:p>
          <w:p w14:paraId="2BA52194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7905F6F7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"Testing ATM </w:t>
            </w:r>
            <w:proofErr w:type="spellStart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takeOut</w:t>
            </w:r>
            <w:proofErr w:type="spellEnd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 method\n"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);</w:t>
            </w:r>
          </w:p>
          <w:p w14:paraId="74E05784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5D8A5179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ATM(2,1,3);</w:t>
            </w:r>
          </w:p>
          <w:p w14:paraId="1E6465CD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"ATM s2 = new ATM(2,1,3) 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0CA230F5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temp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.takeOut(250);</w:t>
            </w:r>
          </w:p>
          <w:p w14:paraId="453CE56B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"ATM temp = s2.takeOut(250)\n"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temp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() );</w:t>
            </w:r>
          </w:p>
          <w:p w14:paraId="4C3A1F79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"Remaining in ATM:\n"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6CD64A7C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}</w:t>
            </w:r>
          </w:p>
          <w:p w14:paraId="73F4559B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3406C55F" w14:textId="7F84FDFC" w:rsidR="00476ADB" w:rsidRDefault="00D96630" w:rsidP="00D96630">
            <w:pPr>
              <w:rPr>
                <w:rFonts w:ascii="Times New Roman" w:hAnsi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476ADB" w14:paraId="6F537E30" w14:textId="77777777" w:rsidTr="00D96630">
        <w:trPr>
          <w:jc w:val="center"/>
        </w:trPr>
        <w:tc>
          <w:tcPr>
            <w:tcW w:w="10420" w:type="dxa"/>
            <w:gridSpan w:val="2"/>
          </w:tcPr>
          <w:p w14:paraId="4ABDD2F9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Sample output</w:t>
            </w:r>
          </w:p>
        </w:tc>
      </w:tr>
      <w:tr w:rsidR="00476ADB" w14:paraId="21DA9060" w14:textId="77777777" w:rsidTr="00D96630">
        <w:trPr>
          <w:jc w:val="center"/>
        </w:trPr>
        <w:tc>
          <w:tcPr>
            <w:tcW w:w="2034" w:type="dxa"/>
          </w:tcPr>
          <w:p w14:paraId="711CDF36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86" w:type="dxa"/>
          </w:tcPr>
          <w:p w14:paraId="377CBC62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Testing ATM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takeOut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method</w:t>
            </w:r>
          </w:p>
          <w:p w14:paraId="4753D212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75AEC78A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ATM s2 = new ATM(2,1,3) </w:t>
            </w:r>
          </w:p>
          <w:p w14:paraId="4D29F284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2 hundred dollar bills</w:t>
            </w:r>
          </w:p>
          <w:p w14:paraId="5D4995AE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 fifty dollar bill</w:t>
            </w:r>
          </w:p>
          <w:p w14:paraId="6B002B58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3 twenty dollar bills</w:t>
            </w:r>
          </w:p>
          <w:p w14:paraId="008BC7D5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D7DE969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 temp = s2.takeOut(250)</w:t>
            </w:r>
          </w:p>
          <w:p w14:paraId="32700902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2 hundred dollar bills</w:t>
            </w:r>
          </w:p>
          <w:p w14:paraId="0F1668FC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 fifty dollar bill</w:t>
            </w:r>
          </w:p>
          <w:p w14:paraId="69C63FCF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758AC97E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Remaining in ATM:</w:t>
            </w:r>
          </w:p>
          <w:p w14:paraId="6860CE79" w14:textId="77777777" w:rsidR="00D96630" w:rsidRDefault="00D96630" w:rsidP="00D966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3 twenty dollar bills</w:t>
            </w:r>
          </w:p>
          <w:p w14:paraId="33F38FA6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</w:tr>
    </w:tbl>
    <w:p w14:paraId="7B81A5BC" w14:textId="77777777" w:rsidR="00BC1CFD" w:rsidRDefault="00BC1CFD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37C0102A" w14:textId="77777777" w:rsidR="00BC1CFD" w:rsidRDefault="00BC1CFD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743DA4CC" w14:textId="77777777" w:rsidR="00BC1CFD" w:rsidRDefault="00BC1CFD" w:rsidP="005544E2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281254BD" w14:textId="77777777" w:rsidR="00476ADB" w:rsidRDefault="00476AD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15AFC1C" w14:textId="1E72F9C4" w:rsidR="00BC1CFD" w:rsidRPr="00476ADB" w:rsidRDefault="00BC1CFD" w:rsidP="00196A5D">
      <w:pPr>
        <w:pStyle w:val="PargrafodaLista"/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58E167C6" w14:textId="77777777" w:rsidR="00476ADB" w:rsidRDefault="00476ADB" w:rsidP="00476ADB">
      <w:pPr>
        <w:rPr>
          <w:rFonts w:ascii="Times New Roman" w:hAnsi="Times New Roman"/>
          <w:b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8375"/>
      </w:tblGrid>
      <w:tr w:rsidR="00476ADB" w14:paraId="55BE3776" w14:textId="77777777" w:rsidTr="00115CE8">
        <w:trPr>
          <w:jc w:val="center"/>
        </w:trPr>
        <w:tc>
          <w:tcPr>
            <w:tcW w:w="10409" w:type="dxa"/>
            <w:gridSpan w:val="2"/>
          </w:tcPr>
          <w:p w14:paraId="5A56F9E9" w14:textId="4A00DEDF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Example driver</w:t>
            </w:r>
            <w:r w:rsidR="00196A5D">
              <w:rPr>
                <w:rFonts w:ascii="Times New Roman" w:hAnsi="Times New Roman"/>
                <w:b/>
              </w:rPr>
              <w:t xml:space="preserve"> 4</w:t>
            </w:r>
          </w:p>
        </w:tc>
      </w:tr>
      <w:tr w:rsidR="00476ADB" w14:paraId="365CFA4F" w14:textId="77777777" w:rsidTr="00115CE8">
        <w:trPr>
          <w:jc w:val="center"/>
        </w:trPr>
        <w:tc>
          <w:tcPr>
            <w:tcW w:w="10409" w:type="dxa"/>
            <w:gridSpan w:val="2"/>
          </w:tcPr>
          <w:p w14:paraId="5117B0F2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atmPackage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;</w:t>
            </w:r>
          </w:p>
          <w:p w14:paraId="14EC2116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41BE156B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AtmMain4 {</w:t>
            </w:r>
          </w:p>
          <w:p w14:paraId="34488E33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5E841CAF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 {</w:t>
            </w:r>
          </w:p>
          <w:p w14:paraId="0D4D3D78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673BDA8A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"Testing ATM save, load, and equals methods\n"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);</w:t>
            </w:r>
          </w:p>
          <w:p w14:paraId="7E3BD7F1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58D82366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76D2DAA4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 (5, 4, 3);</w:t>
            </w:r>
          </w:p>
          <w:p w14:paraId="121AB693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.save(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"pizza"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14:paraId="25DAD595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57408719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ATM();</w:t>
            </w:r>
          </w:p>
          <w:p w14:paraId="618BBF58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.load(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"pizza"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14:paraId="49387713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163CE128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"s1.save(\"pizza\")\n"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s1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3896796C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"s2.load(\"pizza\")\n"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7FBCFF6B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109FAE40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.equals(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ATM(5,4,3))) </w:t>
            </w:r>
          </w:p>
          <w:p w14:paraId="58EC82D3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{</w:t>
            </w:r>
          </w:p>
          <w:p w14:paraId="0463ADA0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nThe</w:t>
            </w:r>
            <w:proofErr w:type="spellEnd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 save, load, and equals methods work!"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14:paraId="7F0885D9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}</w:t>
            </w:r>
          </w:p>
          <w:p w14:paraId="0503D4EA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7F0BCAE1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2730A96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</w:p>
          <w:p w14:paraId="1269BEBD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nCreate</w:t>
            </w:r>
            <w:proofErr w:type="spellEnd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 many more test cases to prove 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</w:t>
            </w:r>
          </w:p>
          <w:p w14:paraId="7DC70C82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        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the</w:t>
            </w:r>
            <w:proofErr w:type="gramEnd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 class is functioning correctly."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</w:p>
          <w:p w14:paraId="5837E2BE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);</w:t>
            </w:r>
          </w:p>
          <w:p w14:paraId="7302751A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}</w:t>
            </w:r>
          </w:p>
          <w:p w14:paraId="40535DBB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593FAF5D" w14:textId="77777777" w:rsidR="00115CE8" w:rsidRDefault="00115CE8" w:rsidP="00115C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  <w:p w14:paraId="42CFBB9B" w14:textId="4CED9270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</w:tr>
      <w:tr w:rsidR="00476ADB" w14:paraId="7314449C" w14:textId="77777777" w:rsidTr="00115CE8">
        <w:trPr>
          <w:jc w:val="center"/>
        </w:trPr>
        <w:tc>
          <w:tcPr>
            <w:tcW w:w="10409" w:type="dxa"/>
            <w:gridSpan w:val="2"/>
          </w:tcPr>
          <w:p w14:paraId="27FB69BD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Sample output</w:t>
            </w:r>
          </w:p>
        </w:tc>
      </w:tr>
      <w:tr w:rsidR="00476ADB" w14:paraId="2E43AA26" w14:textId="77777777" w:rsidTr="00115CE8">
        <w:trPr>
          <w:jc w:val="center"/>
        </w:trPr>
        <w:tc>
          <w:tcPr>
            <w:tcW w:w="2034" w:type="dxa"/>
          </w:tcPr>
          <w:p w14:paraId="6B99036A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75" w:type="dxa"/>
          </w:tcPr>
          <w:p w14:paraId="00AE55CA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Testing ATM save, load, and equals methods</w:t>
            </w:r>
          </w:p>
          <w:p w14:paraId="3B1DE4A6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4D98BFA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s1.save("pizza")</w:t>
            </w:r>
          </w:p>
          <w:p w14:paraId="28DBA254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5 hundred dollar bills</w:t>
            </w:r>
          </w:p>
          <w:p w14:paraId="0CEF4650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4 fifty dollar bills</w:t>
            </w:r>
          </w:p>
          <w:p w14:paraId="52691DB7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3 twenty dollar bills</w:t>
            </w:r>
          </w:p>
          <w:p w14:paraId="25A5C73B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63D8DC6D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s2.load("pizza")</w:t>
            </w:r>
          </w:p>
          <w:p w14:paraId="118D3211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5 hundred dollar bills</w:t>
            </w:r>
          </w:p>
          <w:p w14:paraId="70C6824D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4 fifty dollar bills</w:t>
            </w:r>
          </w:p>
          <w:p w14:paraId="0A81B2CC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3 twenty dollar bills</w:t>
            </w:r>
          </w:p>
          <w:p w14:paraId="2CB4E219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3252B672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2A2DF354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The save, load, and equals methods work!</w:t>
            </w:r>
          </w:p>
          <w:p w14:paraId="3FDCB508" w14:textId="77777777" w:rsidR="00ED6ABF" w:rsidRDefault="00ED6ABF" w:rsidP="00ED6A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511F065B" w14:textId="1119D3BE" w:rsidR="00476ADB" w:rsidRDefault="00ED6ABF" w:rsidP="00ED6ABF">
            <w:pPr>
              <w:rPr>
                <w:rFonts w:ascii="Times New Roman" w:hAnsi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Create many more test cases to prove the class is functioning correctly.</w:t>
            </w:r>
          </w:p>
        </w:tc>
      </w:tr>
    </w:tbl>
    <w:p w14:paraId="3CF71359" w14:textId="77777777" w:rsidR="00476ADB" w:rsidRDefault="00476AD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093F217" w14:textId="77777777" w:rsidR="00BC1CFD" w:rsidRDefault="00BC1CFD" w:rsidP="00BC1CF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74E34C84" w14:textId="77777777" w:rsidR="00476ADB" w:rsidRDefault="00476ADB" w:rsidP="00476ADB">
      <w:pPr>
        <w:rPr>
          <w:rFonts w:ascii="Times New Roman" w:hAnsi="Times New Roman"/>
          <w:b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8307"/>
      </w:tblGrid>
      <w:tr w:rsidR="00476ADB" w14:paraId="1D9A2024" w14:textId="77777777" w:rsidTr="00B504B3">
        <w:trPr>
          <w:jc w:val="center"/>
        </w:trPr>
        <w:tc>
          <w:tcPr>
            <w:tcW w:w="10341" w:type="dxa"/>
            <w:gridSpan w:val="2"/>
          </w:tcPr>
          <w:p w14:paraId="4EFB668D" w14:textId="3BE48522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Example driver</w:t>
            </w:r>
            <w:r w:rsidR="00196A5D">
              <w:rPr>
                <w:rFonts w:ascii="Times New Roman" w:hAnsi="Times New Roman"/>
                <w:b/>
              </w:rPr>
              <w:t xml:space="preserve"> 5</w:t>
            </w:r>
          </w:p>
        </w:tc>
      </w:tr>
      <w:tr w:rsidR="00476ADB" w14:paraId="30AEA4B4" w14:textId="77777777" w:rsidTr="00B504B3">
        <w:trPr>
          <w:jc w:val="center"/>
        </w:trPr>
        <w:tc>
          <w:tcPr>
            <w:tcW w:w="10341" w:type="dxa"/>
            <w:gridSpan w:val="2"/>
          </w:tcPr>
          <w:p w14:paraId="0535AB75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atmPackage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;</w:t>
            </w:r>
          </w:p>
          <w:p w14:paraId="76FF61A5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3E51F559" w14:textId="16A7FC8F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AtmMain5 {</w:t>
            </w:r>
          </w:p>
          <w:p w14:paraId="693E1B4A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EA9DC6C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 {</w:t>
            </w:r>
          </w:p>
          <w:p w14:paraId="2579DC59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4F071640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"Testing ATM </w:t>
            </w:r>
            <w:proofErr w:type="spellStart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takeOut</w:t>
            </w:r>
            <w:proofErr w:type="spellEnd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 method\n"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);</w:t>
            </w:r>
          </w:p>
          <w:p w14:paraId="5DED7FDF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7B4F7A0E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ATM(1,1,4);</w:t>
            </w:r>
          </w:p>
          <w:p w14:paraId="330A6871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"ATM s2 = new ATM(1,1,4)\n"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31558C8C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temp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.takeOut(110);</w:t>
            </w:r>
          </w:p>
          <w:p w14:paraId="39FD9400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"ATM temp = s2.takeOut(110)\n"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temp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() );</w:t>
            </w:r>
          </w:p>
          <w:p w14:paraId="5023A63B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"Remaining in ATM:\n"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02AD044C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}</w:t>
            </w:r>
          </w:p>
          <w:p w14:paraId="70ACCFD9" w14:textId="428A8970" w:rsidR="00476ADB" w:rsidRDefault="00F22D4D" w:rsidP="00F22D4D">
            <w:pPr>
              <w:rPr>
                <w:rFonts w:ascii="Times New Roman" w:hAnsi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476ADB" w14:paraId="65A4D905" w14:textId="77777777" w:rsidTr="00B504B3">
        <w:trPr>
          <w:jc w:val="center"/>
        </w:trPr>
        <w:tc>
          <w:tcPr>
            <w:tcW w:w="10341" w:type="dxa"/>
            <w:gridSpan w:val="2"/>
          </w:tcPr>
          <w:p w14:paraId="36F16462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Sample output</w:t>
            </w:r>
          </w:p>
        </w:tc>
      </w:tr>
      <w:tr w:rsidR="00476ADB" w14:paraId="0576AB7B" w14:textId="77777777" w:rsidTr="00B504B3">
        <w:trPr>
          <w:jc w:val="center"/>
        </w:trPr>
        <w:tc>
          <w:tcPr>
            <w:tcW w:w="2034" w:type="dxa"/>
          </w:tcPr>
          <w:p w14:paraId="0026715B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07" w:type="dxa"/>
          </w:tcPr>
          <w:p w14:paraId="799ABF20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Testing ATM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takeOut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method</w:t>
            </w:r>
          </w:p>
          <w:p w14:paraId="40A31534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4B7138FE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 s2 = new ATM(1,1,4)</w:t>
            </w:r>
          </w:p>
          <w:p w14:paraId="51A43E97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 hundred dollar bill</w:t>
            </w:r>
          </w:p>
          <w:p w14:paraId="25020A4A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 fifty dollar bill</w:t>
            </w:r>
          </w:p>
          <w:p w14:paraId="5A516DC8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4 twenty dollar bills</w:t>
            </w:r>
          </w:p>
          <w:p w14:paraId="00ED74A4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30A06908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 temp = s2.takeOut(110)</w:t>
            </w:r>
          </w:p>
          <w:p w14:paraId="14EA2D41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 fifty dollar bill</w:t>
            </w:r>
          </w:p>
          <w:p w14:paraId="76D6D151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3 twenty dollar bills</w:t>
            </w:r>
          </w:p>
          <w:p w14:paraId="2A29098D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3601E59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Remaining in ATM:</w:t>
            </w:r>
          </w:p>
          <w:p w14:paraId="1978F1AF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 hundred dollar bill</w:t>
            </w:r>
          </w:p>
          <w:p w14:paraId="4FDC86A3" w14:textId="77777777" w:rsidR="00F22D4D" w:rsidRDefault="00F22D4D" w:rsidP="00F22D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1 twenty dollar bill</w:t>
            </w:r>
          </w:p>
          <w:p w14:paraId="028D655F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</w:tr>
    </w:tbl>
    <w:p w14:paraId="76BB5F1B" w14:textId="77777777" w:rsidR="00BC1CFD" w:rsidRDefault="00BC1CFD" w:rsidP="00BC1CF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0D3C7E3B" w14:textId="77777777" w:rsidR="00BC1CFD" w:rsidRDefault="00BC1CFD" w:rsidP="00BC1CF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BEC76F3" w14:textId="77777777" w:rsidR="00476ADB" w:rsidRDefault="00476AD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4994598" w14:textId="77777777" w:rsidR="00BC1CFD" w:rsidRDefault="00BC1CFD" w:rsidP="00BC1CF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349D497B" w14:textId="77777777" w:rsidR="00476ADB" w:rsidRDefault="00476ADB" w:rsidP="00476ADB">
      <w:pPr>
        <w:rPr>
          <w:rFonts w:ascii="Times New Roman" w:hAnsi="Times New Roman"/>
          <w:b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8330"/>
      </w:tblGrid>
      <w:tr w:rsidR="00476ADB" w14:paraId="7CF92F37" w14:textId="77777777" w:rsidTr="00E80CA5">
        <w:trPr>
          <w:jc w:val="center"/>
        </w:trPr>
        <w:tc>
          <w:tcPr>
            <w:tcW w:w="10364" w:type="dxa"/>
            <w:gridSpan w:val="2"/>
          </w:tcPr>
          <w:p w14:paraId="1118BC36" w14:textId="7F8E11FF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Example driver</w:t>
            </w:r>
            <w:r w:rsidR="00C5645D">
              <w:rPr>
                <w:rFonts w:ascii="Times New Roman" w:hAnsi="Times New Roman"/>
                <w:b/>
              </w:rPr>
              <w:t xml:space="preserve"> 6</w:t>
            </w:r>
          </w:p>
        </w:tc>
      </w:tr>
      <w:tr w:rsidR="00476ADB" w14:paraId="417E1517" w14:textId="77777777" w:rsidTr="00E80CA5">
        <w:trPr>
          <w:jc w:val="center"/>
        </w:trPr>
        <w:tc>
          <w:tcPr>
            <w:tcW w:w="10364" w:type="dxa"/>
            <w:gridSpan w:val="2"/>
          </w:tcPr>
          <w:p w14:paraId="78525D39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package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atmPackage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;</w:t>
            </w:r>
          </w:p>
          <w:p w14:paraId="0ACF406E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4BE78504" w14:textId="74DF36E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AtmMain6 {</w:t>
            </w:r>
          </w:p>
          <w:p w14:paraId="0BE6C81E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2F97DC53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) {</w:t>
            </w:r>
          </w:p>
          <w:p w14:paraId="6FEC232F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510EA368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"Testing ATM </w:t>
            </w:r>
            <w:proofErr w:type="spellStart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takeOut</w:t>
            </w:r>
            <w:proofErr w:type="spellEnd"/>
            <w:r>
              <w:rPr>
                <w:rFonts w:ascii="Consolas" w:hAnsi="Consolas" w:cs="Consolas"/>
                <w:color w:val="2A00FF"/>
                <w:sz w:val="22"/>
                <w:szCs w:val="22"/>
              </w:rPr>
              <w:t xml:space="preserve"> method\n"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);</w:t>
            </w:r>
          </w:p>
          <w:p w14:paraId="399FA4D3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</w:p>
          <w:p w14:paraId="3C82F68A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ATM(6,9,2);</w:t>
            </w:r>
          </w:p>
          <w:p w14:paraId="0738D557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"ATM s2 = new ATM(6,9,2) 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2A5D2FD7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 xml:space="preserve">ATM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temp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.takeOut(60);</w:t>
            </w:r>
          </w:p>
          <w:p w14:paraId="54011EA6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"ATM temp = s2.takeOut(110)\n"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temp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() );</w:t>
            </w:r>
          </w:p>
          <w:p w14:paraId="4A01B473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sz w:val="22"/>
                <w:szCs w:val="22"/>
              </w:rPr>
              <w:t>"Remaining in ATM:\n"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2"/>
                <w:szCs w:val="22"/>
              </w:rPr>
              <w:t>s2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.toString( ) );</w:t>
            </w:r>
          </w:p>
          <w:p w14:paraId="3E747A11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ab/>
              <w:t>}</w:t>
            </w:r>
          </w:p>
          <w:p w14:paraId="157BB34C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604B3D5D" w14:textId="459A2B46" w:rsidR="00476ADB" w:rsidRDefault="00E80CA5" w:rsidP="00E80CA5">
            <w:pPr>
              <w:rPr>
                <w:rFonts w:ascii="Times New Roman" w:hAnsi="Times New Roman"/>
                <w:b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}</w:t>
            </w:r>
          </w:p>
        </w:tc>
      </w:tr>
      <w:tr w:rsidR="00476ADB" w14:paraId="09BE7235" w14:textId="77777777" w:rsidTr="00E80CA5">
        <w:trPr>
          <w:jc w:val="center"/>
        </w:trPr>
        <w:tc>
          <w:tcPr>
            <w:tcW w:w="10364" w:type="dxa"/>
            <w:gridSpan w:val="2"/>
          </w:tcPr>
          <w:p w14:paraId="1CFBFA4F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Sample output</w:t>
            </w:r>
          </w:p>
        </w:tc>
      </w:tr>
      <w:tr w:rsidR="00476ADB" w14:paraId="4ED19022" w14:textId="77777777" w:rsidTr="00E80CA5">
        <w:trPr>
          <w:jc w:val="center"/>
        </w:trPr>
        <w:tc>
          <w:tcPr>
            <w:tcW w:w="2034" w:type="dxa"/>
          </w:tcPr>
          <w:p w14:paraId="6A3015FF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330" w:type="dxa"/>
          </w:tcPr>
          <w:p w14:paraId="6CE56069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Testing ATM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takeOut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method</w:t>
            </w:r>
          </w:p>
          <w:p w14:paraId="36B0911C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2EBBA77B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ATM s2 = new ATM(6,9,2) </w:t>
            </w:r>
          </w:p>
          <w:p w14:paraId="7014D805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6 hundred dollar bills</w:t>
            </w:r>
          </w:p>
          <w:p w14:paraId="6AB03CD0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9 fifty dollar bills</w:t>
            </w:r>
          </w:p>
          <w:p w14:paraId="0619E14A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2 twenty dollar bills</w:t>
            </w:r>
          </w:p>
          <w:p w14:paraId="29E492AD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40DBB291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ATM temp = s2.takeOut(110)</w:t>
            </w:r>
          </w:p>
          <w:p w14:paraId="475E3599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14:paraId="043B0F05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Remaining in ATM:</w:t>
            </w:r>
          </w:p>
          <w:p w14:paraId="68BBDD86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6 hundred dollar bills</w:t>
            </w:r>
          </w:p>
          <w:p w14:paraId="0A2E4C0D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9 fifty dollar bills</w:t>
            </w:r>
          </w:p>
          <w:p w14:paraId="2D28578E" w14:textId="77777777" w:rsidR="00E80CA5" w:rsidRDefault="00E80CA5" w:rsidP="00E80C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>2 twenty dollar bills</w:t>
            </w:r>
          </w:p>
          <w:p w14:paraId="77E60819" w14:textId="77777777" w:rsidR="00476ADB" w:rsidRDefault="00476ADB" w:rsidP="00DA263C">
            <w:pPr>
              <w:rPr>
                <w:rFonts w:ascii="Times New Roman" w:hAnsi="Times New Roman"/>
                <w:b/>
              </w:rPr>
            </w:pPr>
          </w:p>
        </w:tc>
      </w:tr>
    </w:tbl>
    <w:p w14:paraId="770F9B20" w14:textId="77777777" w:rsidR="00BC1CFD" w:rsidRDefault="00BC1CFD" w:rsidP="00BC1CFD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</w:p>
    <w:p w14:paraId="478174B8" w14:textId="77777777" w:rsidR="00BC1CFD" w:rsidRDefault="00BC1CFD" w:rsidP="00812A3D">
      <w:pPr>
        <w:rPr>
          <w:rFonts w:ascii="Times New Roman" w:hAnsi="Times New Roman"/>
          <w:sz w:val="28"/>
        </w:rPr>
      </w:pPr>
    </w:p>
    <w:p w14:paraId="239C3370" w14:textId="31FA8E1B" w:rsidR="007462DE" w:rsidRPr="00842CB8" w:rsidRDefault="00246F41" w:rsidP="00812A3D">
      <w:pPr>
        <w:rPr>
          <w:rFonts w:ascii="Times New Roman" w:hAnsi="Times New Roman"/>
          <w:sz w:val="28"/>
        </w:rPr>
      </w:pPr>
      <w:r w:rsidRPr="00842CB8">
        <w:rPr>
          <w:rFonts w:ascii="Times New Roman" w:hAnsi="Times New Roman"/>
          <w:sz w:val="28"/>
        </w:rPr>
        <w:t>Which approach for testing is better, Step 3 or Step 4?</w:t>
      </w:r>
      <w:r w:rsidR="0049594C" w:rsidRPr="00842CB8">
        <w:rPr>
          <w:rFonts w:ascii="Times New Roman" w:hAnsi="Times New Roman"/>
          <w:sz w:val="28"/>
        </w:rPr>
        <w:t xml:space="preserve"> </w:t>
      </w:r>
    </w:p>
    <w:p w14:paraId="66AA3903" w14:textId="77777777" w:rsidR="00812A3D" w:rsidRPr="006D4775" w:rsidRDefault="00812A3D" w:rsidP="00423E99">
      <w:pPr>
        <w:outlineLvl w:val="0"/>
        <w:rPr>
          <w:rFonts w:ascii="Times New Roman" w:hAnsi="Times New Roman"/>
          <w:b/>
          <w:sz w:val="16"/>
          <w:szCs w:val="16"/>
        </w:rPr>
      </w:pPr>
    </w:p>
    <w:p w14:paraId="52F4D235" w14:textId="77777777" w:rsidR="00842CB8" w:rsidRDefault="00842CB8" w:rsidP="00423E99">
      <w:pPr>
        <w:outlineLvl w:val="0"/>
        <w:rPr>
          <w:rFonts w:ascii="Times New Roman" w:hAnsi="Times New Roman"/>
          <w:b/>
          <w:sz w:val="28"/>
        </w:rPr>
      </w:pPr>
    </w:p>
    <w:p w14:paraId="15312249" w14:textId="77777777" w:rsidR="00842CB8" w:rsidRDefault="00842CB8" w:rsidP="00423E99">
      <w:pPr>
        <w:outlineLvl w:val="0"/>
        <w:rPr>
          <w:rFonts w:ascii="Times New Roman" w:hAnsi="Times New Roman"/>
          <w:b/>
          <w:sz w:val="28"/>
        </w:rPr>
      </w:pPr>
    </w:p>
    <w:p w14:paraId="62C505B1" w14:textId="77777777" w:rsidR="004B0E17" w:rsidRDefault="004B0E1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1B68B40C" w14:textId="2EF40733" w:rsidR="006D4775" w:rsidRDefault="006D477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Step 5: Create the following </w:t>
      </w:r>
      <w:r w:rsidR="0049594C">
        <w:rPr>
          <w:rFonts w:ascii="Times New Roman" w:hAnsi="Times New Roman"/>
          <w:b/>
          <w:sz w:val="28"/>
        </w:rPr>
        <w:t xml:space="preserve">additional </w:t>
      </w:r>
      <w:r>
        <w:rPr>
          <w:rFonts w:ascii="Times New Roman" w:hAnsi="Times New Roman"/>
          <w:b/>
          <w:sz w:val="28"/>
        </w:rPr>
        <w:t xml:space="preserve">methods in the </w:t>
      </w:r>
      <w:r w:rsidR="00381269">
        <w:rPr>
          <w:rFonts w:ascii="Times New Roman" w:hAnsi="Times New Roman"/>
          <w:b/>
          <w:sz w:val="28"/>
        </w:rPr>
        <w:t>ATM</w:t>
      </w:r>
      <w:r w:rsidR="0049594C">
        <w:rPr>
          <w:rFonts w:ascii="Times New Roman" w:hAnsi="Times New Roman"/>
          <w:b/>
          <w:sz w:val="28"/>
        </w:rPr>
        <w:t xml:space="preserve"> </w:t>
      </w:r>
      <w:r w:rsidR="008D73CB">
        <w:rPr>
          <w:rFonts w:ascii="Times New Roman" w:hAnsi="Times New Roman"/>
          <w:b/>
          <w:sz w:val="28"/>
        </w:rPr>
        <w:t>class:</w:t>
      </w:r>
    </w:p>
    <w:p w14:paraId="28C11C75" w14:textId="0586FB9B" w:rsidR="002E3E53" w:rsidRPr="00DA263C" w:rsidRDefault="006D4775" w:rsidP="006D4775">
      <w:pPr>
        <w:pStyle w:val="PargrafodaLista"/>
        <w:numPr>
          <w:ilvl w:val="0"/>
          <w:numId w:val="15"/>
        </w:numPr>
        <w:rPr>
          <w:rFonts w:ascii="Times New Roman" w:hAnsi="Times New Roman"/>
          <w:color w:val="00B050"/>
        </w:rPr>
      </w:pPr>
      <w:proofErr w:type="gramStart"/>
      <w:r w:rsidRPr="00DA263C">
        <w:rPr>
          <w:rFonts w:ascii="Courier New" w:hAnsi="Courier New"/>
          <w:color w:val="00B050"/>
        </w:rPr>
        <w:t>public</w:t>
      </w:r>
      <w:proofErr w:type="gramEnd"/>
      <w:r w:rsidRPr="00DA263C">
        <w:rPr>
          <w:rFonts w:ascii="Courier New" w:hAnsi="Courier New"/>
          <w:color w:val="00B050"/>
        </w:rPr>
        <w:t xml:space="preserve"> void save(</w:t>
      </w:r>
      <w:r w:rsidR="00861A8F" w:rsidRPr="00DA263C">
        <w:rPr>
          <w:rFonts w:ascii="Courier New" w:hAnsi="Courier New"/>
          <w:color w:val="00B050"/>
        </w:rPr>
        <w:t xml:space="preserve">String </w:t>
      </w:r>
      <w:proofErr w:type="spellStart"/>
      <w:r w:rsidR="001F644D" w:rsidRPr="00DA263C">
        <w:rPr>
          <w:rFonts w:ascii="Courier New" w:hAnsi="Courier New"/>
          <w:color w:val="00B050"/>
        </w:rPr>
        <w:t>fileName</w:t>
      </w:r>
      <w:proofErr w:type="spellEnd"/>
      <w:r w:rsidRPr="00DA263C">
        <w:rPr>
          <w:rFonts w:ascii="Courier New" w:hAnsi="Courier New"/>
          <w:color w:val="00B050"/>
        </w:rPr>
        <w:t>)</w:t>
      </w:r>
      <w:r w:rsidR="002E3E53" w:rsidRPr="00DA263C">
        <w:rPr>
          <w:rFonts w:ascii="Times New Roman" w:hAnsi="Times New Roman"/>
          <w:color w:val="00B050"/>
        </w:rPr>
        <w:t>A method that</w:t>
      </w:r>
      <w:r w:rsidRPr="00DA263C">
        <w:rPr>
          <w:rFonts w:ascii="Times New Roman" w:hAnsi="Times New Roman"/>
          <w:color w:val="00B050"/>
        </w:rPr>
        <w:t xml:space="preserve"> save</w:t>
      </w:r>
      <w:r w:rsidR="002E3E53" w:rsidRPr="00DA263C">
        <w:rPr>
          <w:rFonts w:ascii="Times New Roman" w:hAnsi="Times New Roman"/>
          <w:color w:val="00B050"/>
        </w:rPr>
        <w:t>s</w:t>
      </w:r>
      <w:r w:rsidRPr="00DA263C">
        <w:rPr>
          <w:rFonts w:ascii="Times New Roman" w:hAnsi="Times New Roman"/>
          <w:color w:val="00B050"/>
        </w:rPr>
        <w:t xml:space="preserve"> the </w:t>
      </w:r>
      <w:r w:rsidR="00BF4479" w:rsidRPr="00DA263C">
        <w:rPr>
          <w:rFonts w:ascii="Times New Roman" w:hAnsi="Times New Roman"/>
          <w:color w:val="00B050"/>
        </w:rPr>
        <w:t>“this”</w:t>
      </w:r>
      <w:r w:rsidR="002E3E53" w:rsidRPr="00DA263C">
        <w:rPr>
          <w:rFonts w:ascii="Times New Roman" w:hAnsi="Times New Roman"/>
          <w:color w:val="00B050"/>
        </w:rPr>
        <w:t xml:space="preserve"> </w:t>
      </w:r>
      <w:r w:rsidR="00381269" w:rsidRPr="00DA263C">
        <w:rPr>
          <w:rFonts w:ascii="Times New Roman" w:hAnsi="Times New Roman"/>
          <w:color w:val="00B050"/>
        </w:rPr>
        <w:t>ATM</w:t>
      </w:r>
      <w:r w:rsidR="002E3E53" w:rsidRPr="00DA263C">
        <w:rPr>
          <w:rFonts w:ascii="Times New Roman" w:hAnsi="Times New Roman"/>
          <w:color w:val="00B050"/>
        </w:rPr>
        <w:t xml:space="preserve"> to a file</w:t>
      </w:r>
      <w:r w:rsidR="00B45E3C" w:rsidRPr="00DA263C">
        <w:rPr>
          <w:rFonts w:ascii="Times New Roman" w:hAnsi="Times New Roman"/>
          <w:color w:val="00B050"/>
        </w:rPr>
        <w:t>;</w:t>
      </w:r>
      <w:r w:rsidR="00867399" w:rsidRPr="00DA263C">
        <w:rPr>
          <w:rFonts w:ascii="Times New Roman" w:hAnsi="Times New Roman"/>
          <w:color w:val="00B050"/>
        </w:rPr>
        <w:t xml:space="preserve"> use the parameter filename for the name of the file.</w:t>
      </w:r>
    </w:p>
    <w:p w14:paraId="21A40B60" w14:textId="77777777" w:rsidR="00A30882" w:rsidRPr="00DA263C" w:rsidRDefault="00A30882" w:rsidP="00A30882">
      <w:pPr>
        <w:pStyle w:val="PargrafodaLista"/>
        <w:rPr>
          <w:rFonts w:ascii="Times New Roman" w:hAnsi="Times New Roman"/>
          <w:color w:val="00B050"/>
        </w:rPr>
      </w:pPr>
    </w:p>
    <w:p w14:paraId="648B76C6" w14:textId="266F23D4" w:rsidR="006D4775" w:rsidRPr="00DA263C" w:rsidRDefault="002E3E53" w:rsidP="002E3E53">
      <w:pPr>
        <w:pStyle w:val="PargrafodaLista"/>
        <w:numPr>
          <w:ilvl w:val="0"/>
          <w:numId w:val="15"/>
        </w:numPr>
        <w:rPr>
          <w:rFonts w:ascii="Monaco" w:hAnsi="Monaco" w:cs="Monaco"/>
          <w:color w:val="00B050"/>
        </w:rPr>
      </w:pPr>
      <w:r w:rsidRPr="00DA263C">
        <w:rPr>
          <w:rFonts w:ascii="Times New Roman" w:hAnsi="Times New Roman"/>
          <w:color w:val="00B050"/>
        </w:rPr>
        <w:t xml:space="preserve"> </w:t>
      </w:r>
      <w:proofErr w:type="gramStart"/>
      <w:r w:rsidRPr="00DA263C">
        <w:rPr>
          <w:rFonts w:ascii="Courier New" w:hAnsi="Courier New"/>
          <w:color w:val="00B050"/>
        </w:rPr>
        <w:t>public</w:t>
      </w:r>
      <w:proofErr w:type="gramEnd"/>
      <w:r w:rsidRPr="00DA263C">
        <w:rPr>
          <w:rFonts w:ascii="Courier New" w:hAnsi="Courier New"/>
          <w:color w:val="00B050"/>
        </w:rPr>
        <w:t xml:space="preserve"> void load(</w:t>
      </w:r>
      <w:r w:rsidR="00861A8F" w:rsidRPr="00DA263C">
        <w:rPr>
          <w:rFonts w:ascii="Courier New" w:hAnsi="Courier New"/>
          <w:color w:val="00B050"/>
        </w:rPr>
        <w:t xml:space="preserve">String </w:t>
      </w:r>
      <w:proofErr w:type="spellStart"/>
      <w:r w:rsidR="001F644D" w:rsidRPr="00DA263C">
        <w:rPr>
          <w:rFonts w:ascii="Courier New" w:hAnsi="Courier New"/>
          <w:color w:val="00B050"/>
        </w:rPr>
        <w:t>fileName</w:t>
      </w:r>
      <w:proofErr w:type="spellEnd"/>
      <w:r w:rsidRPr="00DA263C">
        <w:rPr>
          <w:rFonts w:ascii="Courier New" w:hAnsi="Courier New"/>
          <w:color w:val="00B050"/>
        </w:rPr>
        <w:t>)</w:t>
      </w:r>
      <w:r w:rsidRPr="00DA263C">
        <w:rPr>
          <w:rFonts w:ascii="Times New Roman" w:hAnsi="Times New Roman" w:cs="Times New Roman"/>
          <w:color w:val="00B050"/>
        </w:rPr>
        <w:t>A  method</w:t>
      </w:r>
      <w:r w:rsidRPr="00DA263C">
        <w:rPr>
          <w:rFonts w:ascii="Times New Roman" w:hAnsi="Times New Roman"/>
          <w:color w:val="00B050"/>
        </w:rPr>
        <w:t xml:space="preserve"> that loads the </w:t>
      </w:r>
      <w:r w:rsidR="00BF4479" w:rsidRPr="00DA263C">
        <w:rPr>
          <w:rFonts w:ascii="Times New Roman" w:hAnsi="Times New Roman"/>
          <w:color w:val="00B050"/>
        </w:rPr>
        <w:t>“this”</w:t>
      </w:r>
      <w:r w:rsidRPr="00DA263C">
        <w:rPr>
          <w:rFonts w:ascii="Times New Roman" w:hAnsi="Times New Roman"/>
          <w:color w:val="00B050"/>
        </w:rPr>
        <w:t xml:space="preserve"> </w:t>
      </w:r>
      <w:r w:rsidR="00381269" w:rsidRPr="00DA263C">
        <w:rPr>
          <w:rFonts w:ascii="Times New Roman" w:hAnsi="Times New Roman"/>
          <w:color w:val="00B050"/>
        </w:rPr>
        <w:t>ATM</w:t>
      </w:r>
      <w:r w:rsidRPr="00DA263C">
        <w:rPr>
          <w:rFonts w:ascii="Times New Roman" w:hAnsi="Times New Roman"/>
          <w:color w:val="00B050"/>
        </w:rPr>
        <w:t xml:space="preserve"> </w:t>
      </w:r>
      <w:r w:rsidR="00D43C4F" w:rsidRPr="00DA263C">
        <w:rPr>
          <w:rFonts w:ascii="Times New Roman" w:hAnsi="Times New Roman"/>
          <w:color w:val="00B050"/>
        </w:rPr>
        <w:t xml:space="preserve">object </w:t>
      </w:r>
      <w:r w:rsidR="00B45E3C" w:rsidRPr="00DA263C">
        <w:rPr>
          <w:rFonts w:ascii="Times New Roman" w:hAnsi="Times New Roman"/>
          <w:color w:val="00B050"/>
        </w:rPr>
        <w:t>from a file;</w:t>
      </w:r>
      <w:r w:rsidR="00867399" w:rsidRPr="00DA263C">
        <w:rPr>
          <w:rFonts w:ascii="Times New Roman" w:hAnsi="Times New Roman"/>
          <w:color w:val="00B050"/>
        </w:rPr>
        <w:t xml:space="preserve"> use the parameter fil</w:t>
      </w:r>
      <w:r w:rsidR="008E1262" w:rsidRPr="00DA263C">
        <w:rPr>
          <w:rFonts w:ascii="Times New Roman" w:hAnsi="Times New Roman"/>
          <w:color w:val="00B050"/>
        </w:rPr>
        <w:t>ename for the name of the file.</w:t>
      </w:r>
      <w:r w:rsidR="006D4775" w:rsidRPr="00DA263C">
        <w:rPr>
          <w:rFonts w:ascii="Monaco" w:hAnsi="Monaco" w:cs="Monaco"/>
          <w:color w:val="00B050"/>
        </w:rPr>
        <w:tab/>
      </w:r>
    </w:p>
    <w:p w14:paraId="34CA87BD" w14:textId="77777777" w:rsidR="00A30882" w:rsidRPr="000D0165" w:rsidRDefault="00A30882" w:rsidP="00A30882">
      <w:pPr>
        <w:pStyle w:val="PargrafodaLista"/>
        <w:rPr>
          <w:rFonts w:ascii="Monaco" w:hAnsi="Monaco" w:cs="Monaco"/>
          <w:color w:val="FFC000"/>
        </w:rPr>
      </w:pPr>
    </w:p>
    <w:p w14:paraId="2D5519C6" w14:textId="77777777" w:rsidR="00A30882" w:rsidRPr="000D0165" w:rsidRDefault="00A30882" w:rsidP="00A30882">
      <w:pPr>
        <w:pStyle w:val="PargrafodaLista"/>
        <w:rPr>
          <w:rFonts w:ascii="Monaco" w:hAnsi="Monaco" w:cs="Monaco"/>
          <w:color w:val="FFC000"/>
        </w:rPr>
      </w:pPr>
    </w:p>
    <w:p w14:paraId="61E70CA8" w14:textId="0F1A114C" w:rsidR="00972F3C" w:rsidRPr="006C0EEF" w:rsidRDefault="002E3E53" w:rsidP="00972F3C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/>
          <w:color w:val="00B050"/>
        </w:rPr>
      </w:pPr>
      <w:proofErr w:type="gramStart"/>
      <w:r w:rsidRPr="006C0EEF">
        <w:rPr>
          <w:rFonts w:ascii="Courier New" w:hAnsi="Courier New"/>
          <w:color w:val="00B050"/>
        </w:rPr>
        <w:t>public</w:t>
      </w:r>
      <w:proofErr w:type="gramEnd"/>
      <w:r w:rsidRPr="006C0EEF">
        <w:rPr>
          <w:rFonts w:ascii="Courier New" w:hAnsi="Courier New"/>
          <w:color w:val="00B050"/>
        </w:rPr>
        <w:t xml:space="preserve"> static </w:t>
      </w:r>
      <w:r w:rsidR="00972F3C" w:rsidRPr="006C0EEF">
        <w:rPr>
          <w:rFonts w:ascii="Courier New" w:hAnsi="Courier New"/>
          <w:color w:val="00B050"/>
        </w:rPr>
        <w:t>void</w:t>
      </w:r>
      <w:r w:rsidRPr="006C0EEF">
        <w:rPr>
          <w:rFonts w:ascii="Courier New" w:hAnsi="Courier New"/>
          <w:color w:val="00B050"/>
        </w:rPr>
        <w:t xml:space="preserve"> </w:t>
      </w:r>
      <w:r w:rsidR="0035714C" w:rsidRPr="006C0EEF">
        <w:rPr>
          <w:rFonts w:ascii="Courier New" w:hAnsi="Courier New"/>
          <w:color w:val="00B050"/>
        </w:rPr>
        <w:t>suspend</w:t>
      </w:r>
      <w:r w:rsidRPr="006C0EEF">
        <w:rPr>
          <w:rFonts w:ascii="Courier New" w:hAnsi="Courier New"/>
          <w:color w:val="00B050"/>
        </w:rPr>
        <w:t>(</w:t>
      </w:r>
      <w:r w:rsidR="00861A8F" w:rsidRPr="006C0EEF">
        <w:rPr>
          <w:rFonts w:ascii="Courier New" w:hAnsi="Courier New"/>
          <w:color w:val="00B050"/>
        </w:rPr>
        <w:t>Boolean on</w:t>
      </w:r>
      <w:r w:rsidRPr="006C0EEF">
        <w:rPr>
          <w:rFonts w:ascii="Courier New" w:hAnsi="Courier New"/>
          <w:color w:val="00B050"/>
        </w:rPr>
        <w:t xml:space="preserve">) </w:t>
      </w:r>
      <w:r w:rsidRPr="006C0EEF">
        <w:rPr>
          <w:rFonts w:ascii="Times New Roman" w:hAnsi="Times New Roman"/>
          <w:color w:val="00B050"/>
        </w:rPr>
        <w:t xml:space="preserve">A method </w:t>
      </w:r>
      <w:r w:rsidR="00E314D2" w:rsidRPr="006C0EEF">
        <w:rPr>
          <w:rFonts w:ascii="Times New Roman" w:hAnsi="Times New Roman"/>
          <w:color w:val="00B050"/>
        </w:rPr>
        <w:t>that</w:t>
      </w:r>
      <w:r w:rsidRPr="006C0EEF">
        <w:rPr>
          <w:rFonts w:ascii="Times New Roman" w:hAnsi="Times New Roman"/>
          <w:color w:val="00B050"/>
        </w:rPr>
        <w:t xml:space="preserve"> </w:t>
      </w:r>
      <w:r w:rsidR="00B541F7" w:rsidRPr="006C0EEF">
        <w:rPr>
          <w:rFonts w:ascii="Times New Roman" w:hAnsi="Times New Roman"/>
          <w:color w:val="00B050"/>
        </w:rPr>
        <w:t>turns ‘off’</w:t>
      </w:r>
      <w:r w:rsidR="00453F56" w:rsidRPr="006C0EEF">
        <w:rPr>
          <w:rFonts w:ascii="Times New Roman" w:hAnsi="Times New Roman"/>
          <w:color w:val="00B050"/>
        </w:rPr>
        <w:t xml:space="preserve"> </w:t>
      </w:r>
      <w:r w:rsidR="00B541F7" w:rsidRPr="006C0EEF">
        <w:rPr>
          <w:rFonts w:ascii="Times New Roman" w:hAnsi="Times New Roman"/>
          <w:color w:val="00B050"/>
        </w:rPr>
        <w:t xml:space="preserve">or </w:t>
      </w:r>
      <w:r w:rsidR="00972F3C" w:rsidRPr="006C0EEF">
        <w:rPr>
          <w:rFonts w:ascii="Times New Roman" w:hAnsi="Times New Roman"/>
          <w:color w:val="00B050"/>
        </w:rPr>
        <w:t xml:space="preserve">‘on’ </w:t>
      </w:r>
      <w:r w:rsidR="00453F56" w:rsidRPr="006C0EEF">
        <w:rPr>
          <w:rFonts w:ascii="Times New Roman" w:hAnsi="Times New Roman"/>
          <w:color w:val="00B050"/>
        </w:rPr>
        <w:t xml:space="preserve"> </w:t>
      </w:r>
      <w:r w:rsidR="007C4B77" w:rsidRPr="006C0EEF">
        <w:rPr>
          <w:rFonts w:ascii="Times New Roman" w:hAnsi="Times New Roman"/>
          <w:color w:val="00B050"/>
        </w:rPr>
        <w:t>any</w:t>
      </w:r>
      <w:r w:rsidR="00972F3C" w:rsidRPr="006C0EEF">
        <w:rPr>
          <w:rFonts w:ascii="Times New Roman" w:hAnsi="Times New Roman"/>
          <w:color w:val="00B050"/>
        </w:rPr>
        <w:t xml:space="preserve"> </w:t>
      </w:r>
      <w:proofErr w:type="spellStart"/>
      <w:r w:rsidR="00B24861" w:rsidRPr="006C0EEF">
        <w:rPr>
          <w:rFonts w:ascii="Times New Roman" w:hAnsi="Times New Roman"/>
          <w:color w:val="00B050"/>
        </w:rPr>
        <w:t>takeOut</w:t>
      </w:r>
      <w:proofErr w:type="spellEnd"/>
      <w:r w:rsidR="00B24861" w:rsidRPr="006C0EEF">
        <w:rPr>
          <w:rFonts w:ascii="Times New Roman" w:hAnsi="Times New Roman"/>
          <w:color w:val="00B050"/>
        </w:rPr>
        <w:t>/</w:t>
      </w:r>
      <w:proofErr w:type="spellStart"/>
      <w:r w:rsidR="00B24861" w:rsidRPr="006C0EEF">
        <w:rPr>
          <w:rFonts w:ascii="Times New Roman" w:hAnsi="Times New Roman"/>
          <w:color w:val="00B050"/>
        </w:rPr>
        <w:t>putIn</w:t>
      </w:r>
      <w:proofErr w:type="spellEnd"/>
      <w:r w:rsidR="00972F3C" w:rsidRPr="006C0EEF">
        <w:rPr>
          <w:rFonts w:ascii="Times New Roman" w:hAnsi="Times New Roman"/>
          <w:color w:val="00B050"/>
        </w:rPr>
        <w:t xml:space="preserve"> method</w:t>
      </w:r>
      <w:r w:rsidR="00861A8F" w:rsidRPr="006C0EEF">
        <w:rPr>
          <w:rFonts w:ascii="Times New Roman" w:hAnsi="Times New Roman"/>
          <w:color w:val="00B050"/>
        </w:rPr>
        <w:t>s</w:t>
      </w:r>
      <w:r w:rsidR="00B541F7" w:rsidRPr="006C0EEF">
        <w:rPr>
          <w:rFonts w:ascii="Times New Roman" w:hAnsi="Times New Roman"/>
          <w:color w:val="00B050"/>
        </w:rPr>
        <w:t xml:space="preserve"> in</w:t>
      </w:r>
      <w:r w:rsidR="00453F56" w:rsidRPr="006C0EEF">
        <w:rPr>
          <w:rFonts w:ascii="Times New Roman" w:hAnsi="Times New Roman"/>
          <w:color w:val="00B050"/>
        </w:rPr>
        <w:t xml:space="preserve">. In other words, when </w:t>
      </w:r>
      <w:r w:rsidR="00B541F7" w:rsidRPr="006C0EEF">
        <w:rPr>
          <w:rFonts w:ascii="Times New Roman" w:hAnsi="Times New Roman"/>
          <w:color w:val="00B050"/>
        </w:rPr>
        <w:t>true</w:t>
      </w:r>
      <w:r w:rsidR="00972F3C" w:rsidRPr="006C0EEF">
        <w:rPr>
          <w:rFonts w:ascii="Times New Roman" w:hAnsi="Times New Roman"/>
          <w:color w:val="00B050"/>
        </w:rPr>
        <w:t xml:space="preserve">, prevents </w:t>
      </w:r>
      <w:r w:rsidR="007C4B77" w:rsidRPr="006C0EEF">
        <w:rPr>
          <w:rFonts w:ascii="Times New Roman" w:hAnsi="Times New Roman"/>
          <w:color w:val="00B050"/>
        </w:rPr>
        <w:t>any</w:t>
      </w:r>
      <w:r w:rsidR="00972F3C" w:rsidRPr="006C0EEF">
        <w:rPr>
          <w:rFonts w:ascii="Times New Roman" w:hAnsi="Times New Roman"/>
          <w:color w:val="00B050"/>
        </w:rPr>
        <w:t xml:space="preserve"> </w:t>
      </w:r>
      <w:proofErr w:type="spellStart"/>
      <w:r w:rsidR="00B24861" w:rsidRPr="006C0EEF">
        <w:rPr>
          <w:rFonts w:ascii="Times New Roman" w:hAnsi="Times New Roman"/>
          <w:color w:val="00B050"/>
        </w:rPr>
        <w:t>takeOut</w:t>
      </w:r>
      <w:proofErr w:type="spellEnd"/>
      <w:r w:rsidR="00B24861" w:rsidRPr="006C0EEF">
        <w:rPr>
          <w:rFonts w:ascii="Times New Roman" w:hAnsi="Times New Roman"/>
          <w:color w:val="00B050"/>
        </w:rPr>
        <w:t>/</w:t>
      </w:r>
      <w:proofErr w:type="spellStart"/>
      <w:r w:rsidR="00B24861" w:rsidRPr="006C0EEF">
        <w:rPr>
          <w:rFonts w:ascii="Times New Roman" w:hAnsi="Times New Roman"/>
          <w:color w:val="00B050"/>
        </w:rPr>
        <w:t>putIn</w:t>
      </w:r>
      <w:proofErr w:type="spellEnd"/>
      <w:r w:rsidR="00B24861" w:rsidRPr="006C0EEF">
        <w:rPr>
          <w:rFonts w:ascii="Times New Roman" w:hAnsi="Times New Roman"/>
          <w:color w:val="00B050"/>
        </w:rPr>
        <w:t xml:space="preserve"> </w:t>
      </w:r>
      <w:r w:rsidR="00972F3C" w:rsidRPr="006C0EEF">
        <w:rPr>
          <w:rFonts w:ascii="Times New Roman" w:hAnsi="Times New Roman"/>
          <w:color w:val="00B050"/>
        </w:rPr>
        <w:t xml:space="preserve">method from changing (mutate) the state of the “this” object as it relates to </w:t>
      </w:r>
      <w:r w:rsidR="00720009" w:rsidRPr="006C0EEF">
        <w:rPr>
          <w:rFonts w:ascii="Times New Roman" w:hAnsi="Times New Roman"/>
          <w:color w:val="00B050"/>
        </w:rPr>
        <w:t xml:space="preserve">the amount in the </w:t>
      </w:r>
      <w:r w:rsidR="00381269" w:rsidRPr="006C0EEF">
        <w:rPr>
          <w:rFonts w:ascii="Times New Roman" w:hAnsi="Times New Roman"/>
          <w:color w:val="00B050"/>
        </w:rPr>
        <w:t>ATM</w:t>
      </w:r>
      <w:r w:rsidR="00972F3C" w:rsidRPr="006C0EEF">
        <w:rPr>
          <w:rFonts w:ascii="Times New Roman" w:hAnsi="Times New Roman"/>
          <w:color w:val="00B050"/>
        </w:rPr>
        <w:t>.</w:t>
      </w:r>
    </w:p>
    <w:p w14:paraId="371E8E41" w14:textId="77777777" w:rsidR="00A30882" w:rsidRPr="00972F3C" w:rsidRDefault="00A30882" w:rsidP="00A30882">
      <w:pPr>
        <w:pStyle w:val="PargrafodaLista"/>
        <w:widowControl w:val="0"/>
        <w:autoSpaceDE w:val="0"/>
        <w:autoSpaceDN w:val="0"/>
        <w:adjustRightInd w:val="0"/>
        <w:rPr>
          <w:rFonts w:ascii="Courier New" w:hAnsi="Courier New"/>
        </w:rPr>
      </w:pPr>
    </w:p>
    <w:p w14:paraId="03FD3848" w14:textId="77777777" w:rsidR="007C1C6E" w:rsidRPr="007C1C6E" w:rsidRDefault="00B45E3C" w:rsidP="007060B6">
      <w:pPr>
        <w:pStyle w:val="PargrafodaLista"/>
        <w:numPr>
          <w:ilvl w:val="0"/>
          <w:numId w:val="15"/>
        </w:numPr>
        <w:rPr>
          <w:rFonts w:ascii="Courier New" w:hAnsi="Courier New"/>
        </w:rPr>
      </w:pPr>
      <w:r w:rsidRPr="00B24861">
        <w:rPr>
          <w:rFonts w:ascii="Times New Roman" w:hAnsi="Times New Roman"/>
          <w:b/>
        </w:rPr>
        <w:t>A</w:t>
      </w:r>
      <w:r w:rsidR="007C1C6E">
        <w:rPr>
          <w:rFonts w:ascii="Times New Roman" w:hAnsi="Times New Roman"/>
          <w:b/>
        </w:rPr>
        <w:t>n</w:t>
      </w:r>
      <w:r w:rsidRPr="00B24861">
        <w:rPr>
          <w:rFonts w:ascii="Times New Roman" w:hAnsi="Times New Roman"/>
          <w:b/>
        </w:rPr>
        <w:t xml:space="preserve"> </w:t>
      </w:r>
      <w:r w:rsidR="00381269">
        <w:rPr>
          <w:rFonts w:ascii="Times New Roman" w:hAnsi="Times New Roman"/>
          <w:b/>
        </w:rPr>
        <w:t>ATM</w:t>
      </w:r>
      <w:r w:rsidRPr="00B24861">
        <w:rPr>
          <w:rFonts w:ascii="Times New Roman" w:hAnsi="Times New Roman"/>
          <w:b/>
        </w:rPr>
        <w:t xml:space="preserve"> </w:t>
      </w:r>
      <w:r w:rsidR="007C1C6E">
        <w:rPr>
          <w:rFonts w:ascii="Times New Roman" w:hAnsi="Times New Roman"/>
          <w:b/>
        </w:rPr>
        <w:t xml:space="preserve">instance </w:t>
      </w:r>
      <w:r w:rsidRPr="00B24861">
        <w:rPr>
          <w:rFonts w:ascii="Times New Roman" w:hAnsi="Times New Roman"/>
          <w:b/>
        </w:rPr>
        <w:t>from step 2;</w:t>
      </w:r>
      <w:r w:rsidR="007060B6" w:rsidRPr="00B24861">
        <w:rPr>
          <w:rFonts w:ascii="Times New Roman" w:hAnsi="Times New Roman"/>
          <w:b/>
        </w:rPr>
        <w:t xml:space="preserve"> allow for an error in the input arguments for </w:t>
      </w:r>
      <w:r w:rsidR="007060B6" w:rsidRPr="00B24861">
        <w:rPr>
          <w:rFonts w:ascii="Times New Roman" w:hAnsi="Times New Roman"/>
          <w:b/>
          <w:u w:val="single"/>
        </w:rPr>
        <w:t>all</w:t>
      </w:r>
      <w:r w:rsidR="007060B6" w:rsidRPr="00B24861">
        <w:rPr>
          <w:rFonts w:ascii="Times New Roman" w:hAnsi="Times New Roman"/>
          <w:b/>
        </w:rPr>
        <w:t xml:space="preserve"> constructors and methods</w:t>
      </w:r>
      <w:r w:rsidR="00D43C4F" w:rsidRPr="00B24861">
        <w:rPr>
          <w:rFonts w:ascii="Times New Roman" w:hAnsi="Times New Roman"/>
          <w:b/>
        </w:rPr>
        <w:t>,</w:t>
      </w:r>
      <w:r w:rsidR="007060B6" w:rsidRPr="00B24861">
        <w:rPr>
          <w:rFonts w:ascii="Times New Roman" w:hAnsi="Times New Roman"/>
          <w:b/>
        </w:rPr>
        <w:t xml:space="preserve"> and throw a</w:t>
      </w:r>
      <w:r w:rsidR="00720009" w:rsidRPr="00B24861">
        <w:rPr>
          <w:rFonts w:ascii="Times New Roman" w:hAnsi="Times New Roman"/>
          <w:b/>
        </w:rPr>
        <w:t>n</w:t>
      </w:r>
      <w:r w:rsidR="007060B6" w:rsidRPr="00B24861">
        <w:rPr>
          <w:rFonts w:ascii="Times New Roman" w:hAnsi="Times New Roman"/>
          <w:b/>
        </w:rPr>
        <w:t xml:space="preserve"> </w:t>
      </w:r>
      <w:proofErr w:type="spellStart"/>
      <w:r w:rsidR="007060B6" w:rsidRPr="00B24861">
        <w:rPr>
          <w:rFonts w:ascii="Times New Roman" w:hAnsi="Times New Roman"/>
          <w:b/>
        </w:rPr>
        <w:t>IllegalArgumentException</w:t>
      </w:r>
      <w:proofErr w:type="spellEnd"/>
      <w:r w:rsidR="007060B6" w:rsidRPr="00B24861">
        <w:rPr>
          <w:rFonts w:ascii="Times New Roman" w:hAnsi="Times New Roman"/>
          <w:b/>
        </w:rPr>
        <w:t xml:space="preserve"> exception</w:t>
      </w:r>
      <w:r w:rsidR="00D43C4F" w:rsidRPr="00B24861">
        <w:rPr>
          <w:rFonts w:ascii="Times New Roman" w:hAnsi="Times New Roman"/>
          <w:b/>
        </w:rPr>
        <w:t xml:space="preserve"> if an error occurs.</w:t>
      </w:r>
      <w:r w:rsidR="00D43C4F">
        <w:rPr>
          <w:rFonts w:ascii="Times New Roman" w:hAnsi="Times New Roman"/>
        </w:rPr>
        <w:t xml:space="preserve">  F</w:t>
      </w:r>
      <w:r w:rsidR="007060B6">
        <w:rPr>
          <w:rFonts w:ascii="Times New Roman" w:hAnsi="Times New Roman"/>
        </w:rPr>
        <w:t>or example,</w:t>
      </w:r>
    </w:p>
    <w:p w14:paraId="4B7BB1B2" w14:textId="2464DB67" w:rsidR="007060B6" w:rsidRDefault="007060B6" w:rsidP="007C1C6E">
      <w:pPr>
        <w:pStyle w:val="PargrafodaList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“</w:t>
      </w:r>
      <w:r w:rsidR="002416AF">
        <w:rPr>
          <w:rFonts w:ascii="Times New Roman" w:hAnsi="Times New Roman"/>
        </w:rPr>
        <w:t>-120</w:t>
      </w:r>
      <w:r>
        <w:rPr>
          <w:rFonts w:ascii="Times New Roman" w:hAnsi="Times New Roman"/>
        </w:rPr>
        <w:t>” is not a valid input string for a constructor in step 2</w:t>
      </w:r>
      <w:r w:rsidR="00D43C4F">
        <w:rPr>
          <w:rFonts w:ascii="Times New Roman" w:hAnsi="Times New Roman"/>
        </w:rPr>
        <w:t xml:space="preserve"> and an exception is thrown</w:t>
      </w:r>
      <w:r w:rsidR="008E1262">
        <w:rPr>
          <w:rFonts w:ascii="Times New Roman" w:hAnsi="Times New Roman"/>
        </w:rPr>
        <w:t xml:space="preserve">. </w:t>
      </w:r>
    </w:p>
    <w:p w14:paraId="2A441819" w14:textId="77777777" w:rsidR="00A30882" w:rsidRPr="00953608" w:rsidRDefault="00A30882" w:rsidP="007C1C6E">
      <w:pPr>
        <w:pStyle w:val="PargrafodaLista"/>
        <w:rPr>
          <w:rFonts w:ascii="Courier New" w:hAnsi="Courier New"/>
        </w:rPr>
      </w:pPr>
    </w:p>
    <w:p w14:paraId="4BC52A68" w14:textId="51218F0E" w:rsidR="00953608" w:rsidRPr="00953608" w:rsidRDefault="00953608" w:rsidP="00953608">
      <w:pPr>
        <w:pStyle w:val="PargrafodaLista"/>
        <w:numPr>
          <w:ilvl w:val="1"/>
          <w:numId w:val="15"/>
        </w:numPr>
        <w:rPr>
          <w:rFonts w:ascii="Courier New" w:hAnsi="Courier New"/>
        </w:rPr>
      </w:pPr>
      <w:r>
        <w:rPr>
          <w:rFonts w:ascii="Times New Roman" w:hAnsi="Times New Roman"/>
        </w:rPr>
        <w:t>Sample code snippet many help:</w:t>
      </w:r>
    </w:p>
    <w:p w14:paraId="3EA0E90B" w14:textId="2BE6FDE0" w:rsidR="00953608" w:rsidRDefault="00555C9A" w:rsidP="00953608">
      <w:pPr>
        <w:pStyle w:val="PargrafodaLista"/>
        <w:ind w:left="21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(</w:t>
      </w:r>
      <w:r w:rsidR="00720009">
        <w:rPr>
          <w:rFonts w:ascii="Times New Roman" w:hAnsi="Times New Roman"/>
        </w:rPr>
        <w:t>a</w:t>
      </w:r>
      <w:r w:rsidR="00E13F5B">
        <w:rPr>
          <w:rFonts w:ascii="Times New Roman" w:hAnsi="Times New Roman"/>
        </w:rPr>
        <w:t>mount &lt; 0</w:t>
      </w:r>
      <w:r w:rsidR="00953608">
        <w:rPr>
          <w:rFonts w:ascii="Times New Roman" w:hAnsi="Times New Roman"/>
        </w:rPr>
        <w:t>)</w:t>
      </w:r>
    </w:p>
    <w:p w14:paraId="4218D1C4" w14:textId="30CA2742" w:rsidR="00861A8F" w:rsidRPr="00B24861" w:rsidRDefault="00953608" w:rsidP="00B24861">
      <w:pPr>
        <w:pStyle w:val="PargrafodaLista"/>
        <w:ind w:left="2160"/>
        <w:rPr>
          <w:rFonts w:ascii="Courier New" w:hAnsi="Courier New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throw</w:t>
      </w:r>
      <w:proofErr w:type="gramEnd"/>
      <w:r>
        <w:rPr>
          <w:rFonts w:ascii="Times New Roman" w:hAnsi="Times New Roman"/>
        </w:rPr>
        <w:t xml:space="preserve"> new </w:t>
      </w:r>
      <w:proofErr w:type="spellStart"/>
      <w:r w:rsidRPr="00145D9B">
        <w:rPr>
          <w:rFonts w:ascii="Times New Roman" w:hAnsi="Times New Roman"/>
        </w:rPr>
        <w:t>IllegalArgumentException</w:t>
      </w:r>
      <w:proofErr w:type="spellEnd"/>
      <w:r>
        <w:rPr>
          <w:rFonts w:ascii="Times New Roman" w:hAnsi="Times New Roman"/>
        </w:rPr>
        <w:t>();</w:t>
      </w:r>
    </w:p>
    <w:p w14:paraId="0B8A3117" w14:textId="2EDBDD82" w:rsidR="007F1C09" w:rsidRPr="00B24861" w:rsidRDefault="0081216C" w:rsidP="007F1C09">
      <w:pPr>
        <w:pStyle w:val="PargrafodaLista"/>
        <w:ind w:left="2160"/>
        <w:rPr>
          <w:rFonts w:ascii="Courier New" w:hAnsi="Courier New"/>
        </w:rPr>
      </w:pPr>
      <w:r>
        <w:rPr>
          <w:rFonts w:ascii="Times New Roman" w:hAnsi="Times New Roman"/>
        </w:rPr>
        <w:tab/>
      </w:r>
    </w:p>
    <w:p w14:paraId="4F8A06E9" w14:textId="7D861760" w:rsidR="007F1C09" w:rsidRPr="00953608" w:rsidRDefault="007F1C09" w:rsidP="007F1C09">
      <w:pPr>
        <w:pStyle w:val="PargrafodaLista"/>
        <w:numPr>
          <w:ilvl w:val="1"/>
          <w:numId w:val="15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IMPORTANT: for the method </w:t>
      </w:r>
      <w:proofErr w:type="spellStart"/>
      <w:r>
        <w:rPr>
          <w:rFonts w:ascii="Courier New" w:hAnsi="Courier New"/>
        </w:rPr>
        <w:t>takeOut</w:t>
      </w:r>
      <w:proofErr w:type="spellEnd"/>
      <w:r>
        <w:rPr>
          <w:rFonts w:ascii="Courier New" w:hAnsi="Courier New"/>
        </w:rPr>
        <w:t xml:space="preserve">, if you </w:t>
      </w:r>
      <w:r w:rsidR="007C1C6E">
        <w:rPr>
          <w:rFonts w:ascii="Courier New" w:hAnsi="Courier New"/>
        </w:rPr>
        <w:t>cannot</w:t>
      </w:r>
      <w:r>
        <w:rPr>
          <w:rFonts w:ascii="Courier New" w:hAnsi="Courier New"/>
        </w:rPr>
        <w:t xml:space="preserve"> make change or if suspend is true, then return null.</w:t>
      </w:r>
    </w:p>
    <w:p w14:paraId="2EBCEFC6" w14:textId="77777777" w:rsidR="00861A8F" w:rsidRDefault="00861A8F" w:rsidP="00423E99">
      <w:pPr>
        <w:outlineLvl w:val="0"/>
        <w:rPr>
          <w:rFonts w:ascii="Times New Roman" w:hAnsi="Times New Roman"/>
          <w:b/>
          <w:sz w:val="28"/>
        </w:rPr>
      </w:pPr>
    </w:p>
    <w:p w14:paraId="556139C9" w14:textId="77777777" w:rsidR="008064C6" w:rsidRDefault="008064C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3B77499E" w14:textId="4D4E7166" w:rsidR="002E3E53" w:rsidRDefault="002F6DB6" w:rsidP="0036525B">
      <w:pPr>
        <w:spacing w:line="480" w:lineRule="auto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The f</w:t>
      </w:r>
      <w:r w:rsidR="00F36506">
        <w:rPr>
          <w:rFonts w:ascii="Times New Roman" w:hAnsi="Times New Roman"/>
          <w:b/>
          <w:sz w:val="28"/>
        </w:rPr>
        <w:t xml:space="preserve">ollowing will help you </w:t>
      </w:r>
      <w:r w:rsidR="002E3E53">
        <w:rPr>
          <w:rFonts w:ascii="Times New Roman" w:hAnsi="Times New Roman"/>
          <w:b/>
          <w:sz w:val="28"/>
        </w:rPr>
        <w:t xml:space="preserve">with </w:t>
      </w:r>
      <w:r w:rsidR="00522CB9">
        <w:rPr>
          <w:rFonts w:ascii="Times New Roman" w:hAnsi="Times New Roman"/>
          <w:b/>
          <w:sz w:val="28"/>
        </w:rPr>
        <w:t xml:space="preserve">reading </w:t>
      </w:r>
      <w:r w:rsidR="00B94D21">
        <w:rPr>
          <w:rFonts w:ascii="Times New Roman" w:hAnsi="Times New Roman"/>
          <w:b/>
          <w:sz w:val="28"/>
        </w:rPr>
        <w:t xml:space="preserve">from </w:t>
      </w:r>
      <w:r w:rsidR="00522CB9">
        <w:rPr>
          <w:rFonts w:ascii="Times New Roman" w:hAnsi="Times New Roman"/>
          <w:b/>
          <w:sz w:val="28"/>
        </w:rPr>
        <w:t>and w</w:t>
      </w:r>
      <w:r w:rsidR="002E3E53">
        <w:rPr>
          <w:rFonts w:ascii="Times New Roman" w:hAnsi="Times New Roman"/>
          <w:b/>
          <w:sz w:val="28"/>
        </w:rPr>
        <w:t>riting to a file:</w:t>
      </w:r>
    </w:p>
    <w:p w14:paraId="6EA2EC78" w14:textId="1C09E6C0" w:rsidR="00812A3D" w:rsidRDefault="002E3E53" w:rsidP="0036525B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data file</w:t>
      </w:r>
      <w:r w:rsidR="00BF1C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BF1C81">
        <w:rPr>
          <w:rFonts w:ascii="Times New Roman" w:hAnsi="Times New Roman"/>
        </w:rPr>
        <w:t>as</w:t>
      </w:r>
      <w:r>
        <w:rPr>
          <w:rFonts w:ascii="Times New Roman" w:hAnsi="Times New Roman"/>
        </w:rPr>
        <w:t xml:space="preserve"> shown directly below</w:t>
      </w:r>
      <w:r w:rsidR="00BF1C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contains only one line of data. Listing 6.30</w:t>
      </w:r>
      <w:r w:rsidR="00F36506">
        <w:rPr>
          <w:rFonts w:ascii="Times New Roman" w:hAnsi="Times New Roman"/>
        </w:rPr>
        <w:t xml:space="preserve"> of your book</w:t>
      </w:r>
      <w:r w:rsidR="00AE1448" w:rsidRPr="00AE1448">
        <w:rPr>
          <w:rFonts w:ascii="Times New Roman" w:hAnsi="Times New Roman"/>
        </w:rPr>
        <w:t xml:space="preserve"> shows </w:t>
      </w:r>
      <w:r w:rsidR="00BF1C81">
        <w:rPr>
          <w:rFonts w:ascii="Times New Roman" w:hAnsi="Times New Roman"/>
        </w:rPr>
        <w:t>how to use</w:t>
      </w:r>
      <w:r>
        <w:rPr>
          <w:rFonts w:ascii="Times New Roman" w:hAnsi="Times New Roman"/>
        </w:rPr>
        <w:t xml:space="preserve"> the </w:t>
      </w:r>
      <w:r w:rsidR="00AE1448" w:rsidRPr="00AE1448">
        <w:rPr>
          <w:rFonts w:ascii="Times New Roman" w:hAnsi="Times New Roman"/>
        </w:rPr>
        <w:t>Scann</w:t>
      </w:r>
      <w:r>
        <w:rPr>
          <w:rFonts w:ascii="Times New Roman" w:hAnsi="Times New Roman"/>
        </w:rPr>
        <w:t xml:space="preserve">er </w:t>
      </w:r>
      <w:r w:rsidR="00B82F50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lass. </w:t>
      </w:r>
    </w:p>
    <w:tbl>
      <w:tblPr>
        <w:tblStyle w:val="Tabelacomgrelha"/>
        <w:tblW w:w="0" w:type="auto"/>
        <w:tblInd w:w="2241" w:type="dxa"/>
        <w:tblLook w:val="04A0" w:firstRow="1" w:lastRow="0" w:firstColumn="1" w:lastColumn="0" w:noHBand="0" w:noVBand="1"/>
      </w:tblPr>
      <w:tblGrid>
        <w:gridCol w:w="6318"/>
      </w:tblGrid>
      <w:tr w:rsidR="00FE79A2" w14:paraId="5C438D46" w14:textId="77777777" w:rsidTr="00FE79A2">
        <w:tc>
          <w:tcPr>
            <w:tcW w:w="6318" w:type="dxa"/>
          </w:tcPr>
          <w:p w14:paraId="5CDFCBD2" w14:textId="77777777" w:rsidR="00FE79A2" w:rsidRDefault="00FE79A2" w:rsidP="00FE79A2">
            <w:pPr>
              <w:rPr>
                <w:rFonts w:ascii="Courier New" w:hAnsi="Courier New"/>
              </w:rPr>
            </w:pPr>
          </w:p>
          <w:p w14:paraId="42AF5F17" w14:textId="77777777" w:rsidR="00FE79A2" w:rsidRDefault="00FE79A2" w:rsidP="00FE79A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ANCHORAGE 256000</w:t>
            </w:r>
          </w:p>
          <w:p w14:paraId="20BBB60B" w14:textId="77777777" w:rsidR="00FE79A2" w:rsidRDefault="00FE79A2" w:rsidP="002E3E53">
            <w:pPr>
              <w:rPr>
                <w:rFonts w:ascii="Times New Roman" w:hAnsi="Times New Roman"/>
              </w:rPr>
            </w:pPr>
          </w:p>
        </w:tc>
      </w:tr>
    </w:tbl>
    <w:p w14:paraId="3F22DD8F" w14:textId="77777777" w:rsidR="00F36506" w:rsidRPr="00F36506" w:rsidRDefault="00F36506" w:rsidP="002E3E53">
      <w:pPr>
        <w:rPr>
          <w:rFonts w:ascii="Times New Roman" w:hAnsi="Times New Roman"/>
        </w:rPr>
      </w:pPr>
    </w:p>
    <w:p w14:paraId="74C54603" w14:textId="77777777" w:rsidR="00F36506" w:rsidRDefault="00F36506" w:rsidP="00AE1448">
      <w:pPr>
        <w:rPr>
          <w:rFonts w:ascii="Courier New" w:hAnsi="Courier New"/>
        </w:rPr>
      </w:pPr>
    </w:p>
    <w:p w14:paraId="4F278082" w14:textId="77777777" w:rsidR="0036525B" w:rsidRDefault="0036525B" w:rsidP="00AE1448">
      <w:pPr>
        <w:rPr>
          <w:rFonts w:ascii="Courier New" w:hAnsi="Courier New"/>
        </w:rPr>
      </w:pPr>
    </w:p>
    <w:p w14:paraId="27332E9C" w14:textId="23268B69" w:rsidR="00E0036F" w:rsidRDefault="000F057E" w:rsidP="00F76FCF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The following code</w:t>
      </w:r>
      <w:r w:rsidR="002E3E53">
        <w:rPr>
          <w:rFonts w:ascii="Times New Roman" w:hAnsi="Times New Roman"/>
          <w:b/>
          <w:sz w:val="28"/>
        </w:rPr>
        <w:t xml:space="preserve"> would </w:t>
      </w:r>
      <w:r w:rsidR="008D7037">
        <w:rPr>
          <w:rFonts w:ascii="Times New Roman" w:hAnsi="Times New Roman"/>
          <w:b/>
          <w:sz w:val="28"/>
        </w:rPr>
        <w:t>read the above</w:t>
      </w:r>
      <w:r w:rsidR="002E3E53">
        <w:rPr>
          <w:rFonts w:ascii="Times New Roman" w:hAnsi="Times New Roman"/>
          <w:b/>
          <w:sz w:val="28"/>
        </w:rPr>
        <w:t xml:space="preserve"> file:</w:t>
      </w:r>
    </w:p>
    <w:p w14:paraId="6DD38772" w14:textId="77777777" w:rsidR="000F057E" w:rsidRPr="00F76FCF" w:rsidRDefault="000F057E" w:rsidP="00F76FCF">
      <w:pPr>
        <w:outlineLvl w:val="0"/>
        <w:rPr>
          <w:rFonts w:ascii="Times New Roman" w:hAnsi="Times New Roman"/>
          <w:b/>
          <w:sz w:val="28"/>
        </w:rPr>
      </w:pPr>
    </w:p>
    <w:p w14:paraId="2C026062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sampleReadData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(){</w:t>
      </w:r>
    </w:p>
    <w:p w14:paraId="72384AB8" w14:textId="764B8D82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String city;</w:t>
      </w:r>
    </w:p>
    <w:p w14:paraId="74975ABE" w14:textId="4B80B50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population;</w:t>
      </w:r>
    </w:p>
    <w:p w14:paraId="6D812C6C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</w:p>
    <w:p w14:paraId="0F921FC0" w14:textId="23ADB0AD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r w:rsidRPr="00522CB9">
        <w:rPr>
          <w:rFonts w:ascii="Monaco" w:hAnsi="Monaco" w:cs="Monaco"/>
          <w:color w:val="000000"/>
          <w:sz w:val="18"/>
          <w:szCs w:val="18"/>
        </w:rPr>
        <w:t>{</w:t>
      </w:r>
      <w:proofErr w:type="gramEnd"/>
    </w:p>
    <w:p w14:paraId="73D8CD9B" w14:textId="595F9C3C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>// open the data file</w:t>
      </w:r>
    </w:p>
    <w:p w14:paraId="5F54B0BD" w14:textId="6A5BF575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Scanner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Scanner(</w:t>
      </w:r>
      <w:proofErr w:type="gramEnd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File(</w:t>
      </w:r>
      <w:r w:rsidR="00075C40">
        <w:rPr>
          <w:rFonts w:ascii="Monaco" w:hAnsi="Monaco" w:cs="Monaco"/>
          <w:color w:val="2A00FF"/>
          <w:sz w:val="18"/>
          <w:szCs w:val="18"/>
        </w:rPr>
        <w:t>"</w:t>
      </w:r>
      <w:proofErr w:type="spellStart"/>
      <w:r w:rsidRPr="00522CB9">
        <w:rPr>
          <w:rFonts w:ascii="Monaco" w:hAnsi="Monaco" w:cs="Monaco"/>
          <w:color w:val="2A00FF"/>
          <w:sz w:val="18"/>
          <w:szCs w:val="18"/>
        </w:rPr>
        <w:t>testit</w:t>
      </w:r>
      <w:proofErr w:type="spellEnd"/>
      <w:r w:rsidRPr="00522CB9">
        <w:rPr>
          <w:rFonts w:ascii="Monaco" w:hAnsi="Monaco" w:cs="Monaco"/>
          <w:color w:val="2A00FF"/>
          <w:sz w:val="18"/>
          <w:szCs w:val="18"/>
        </w:rPr>
        <w:t>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)); </w:t>
      </w:r>
    </w:p>
    <w:p w14:paraId="4572A78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5A915170" w14:textId="1C6DE8E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 xml:space="preserve">// read one String in of data and an </w:t>
      </w:r>
      <w:proofErr w:type="spellStart"/>
      <w:r w:rsidRPr="00522CB9">
        <w:rPr>
          <w:rFonts w:ascii="Monaco" w:hAnsi="Monaco" w:cs="Monaco"/>
          <w:color w:val="3F7F5F"/>
          <w:sz w:val="18"/>
          <w:szCs w:val="18"/>
          <w:u w:val="single"/>
        </w:rPr>
        <w:t>int</w:t>
      </w:r>
      <w:proofErr w:type="spellEnd"/>
    </w:p>
    <w:p w14:paraId="13EE1167" w14:textId="3F8D07FD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city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fileReader.next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2F1E5C7C" w14:textId="20784A7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population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fileReader.nextInt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();</w:t>
      </w:r>
    </w:p>
    <w:p w14:paraId="3ACEC023" w14:textId="41CE14CB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(city + </w:t>
      </w:r>
      <w:r w:rsidRPr="00522CB9">
        <w:rPr>
          <w:rFonts w:ascii="Monaco" w:hAnsi="Monaco" w:cs="Monaco"/>
          <w:color w:val="2A00FF"/>
          <w:sz w:val="18"/>
          <w:szCs w:val="18"/>
        </w:rPr>
        <w:t>" "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+ population);</w:t>
      </w:r>
    </w:p>
    <w:p w14:paraId="28ADD64F" w14:textId="1A008DDC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0035524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AE601A6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3F7F5F"/>
          <w:sz w:val="18"/>
          <w:szCs w:val="18"/>
        </w:rPr>
        <w:t>// could not find file</w:t>
      </w:r>
    </w:p>
    <w:p w14:paraId="34DA004B" w14:textId="79E66140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="00B24861">
        <w:rPr>
          <w:rFonts w:ascii="Monaco" w:hAnsi="Monaco" w:cs="Monaco"/>
          <w:color w:val="000000"/>
          <w:sz w:val="18"/>
          <w:szCs w:val="18"/>
        </w:rPr>
        <w:t>Exception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error) {</w:t>
      </w:r>
    </w:p>
    <w:p w14:paraId="2A49FF8F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System.</w:t>
      </w:r>
      <w:r w:rsidRPr="00522CB9">
        <w:rPr>
          <w:rFonts w:ascii="Monaco" w:hAnsi="Monaco" w:cs="Monaco"/>
          <w:i/>
          <w:iCs/>
          <w:color w:val="0000C0"/>
          <w:sz w:val="18"/>
          <w:szCs w:val="18"/>
        </w:rPr>
        <w:t>out</w:t>
      </w:r>
      <w:r w:rsidRPr="00522CB9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522CB9">
        <w:rPr>
          <w:rFonts w:ascii="Monaco" w:hAnsi="Monaco" w:cs="Monaco"/>
          <w:color w:val="2A00FF"/>
          <w:sz w:val="18"/>
          <w:szCs w:val="18"/>
        </w:rPr>
        <w:t>"File not found 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73DDE145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060748CB" w14:textId="73C11FFA" w:rsidR="00E0036F" w:rsidRDefault="00B24861" w:rsidP="00522CB9">
      <w:pPr>
        <w:rPr>
          <w:rFonts w:ascii="Monaco" w:hAnsi="Monaco" w:cs="Monaco"/>
          <w:sz w:val="18"/>
          <w:szCs w:val="18"/>
        </w:rPr>
      </w:pPr>
      <w:r>
        <w:rPr>
          <w:rFonts w:ascii="Monaco" w:hAnsi="Monaco" w:cs="Monaco"/>
          <w:sz w:val="18"/>
          <w:szCs w:val="18"/>
        </w:rPr>
        <w:t>}</w:t>
      </w:r>
    </w:p>
    <w:p w14:paraId="67000F9A" w14:textId="77777777" w:rsidR="000F057E" w:rsidRPr="00522CB9" w:rsidRDefault="000F057E" w:rsidP="00522CB9">
      <w:pPr>
        <w:rPr>
          <w:rFonts w:ascii="Times New Roman" w:hAnsi="Times New Roman"/>
          <w:b/>
          <w:sz w:val="18"/>
          <w:szCs w:val="18"/>
        </w:rPr>
      </w:pPr>
    </w:p>
    <w:p w14:paraId="5BA2E1D0" w14:textId="42A07EA2" w:rsidR="00522CB9" w:rsidRDefault="000F057E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The following code </w:t>
      </w:r>
      <w:r w:rsidR="00522CB9">
        <w:rPr>
          <w:rFonts w:ascii="Times New Roman" w:hAnsi="Times New Roman"/>
          <w:b/>
          <w:sz w:val="28"/>
        </w:rPr>
        <w:t>would write the above file:</w:t>
      </w:r>
    </w:p>
    <w:p w14:paraId="08636E6D" w14:textId="77777777" w:rsidR="000F057E" w:rsidRDefault="000F057E" w:rsidP="00423E99">
      <w:pPr>
        <w:outlineLvl w:val="0"/>
        <w:rPr>
          <w:rFonts w:ascii="Times New Roman" w:hAnsi="Times New Roman"/>
          <w:b/>
          <w:sz w:val="28"/>
        </w:rPr>
      </w:pPr>
    </w:p>
    <w:p w14:paraId="744F2E2D" w14:textId="7777777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sampleWriteData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() {</w:t>
      </w:r>
    </w:p>
    <w:p w14:paraId="1CAB6D96" w14:textId="486BE56A" w:rsidR="00522CB9" w:rsidRPr="00522CB9" w:rsidRDefault="006166DF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="00522CB9" w:rsidRPr="00522CB9">
        <w:rPr>
          <w:rFonts w:ascii="Monaco" w:hAnsi="Monaco" w:cs="Monaco"/>
          <w:color w:val="000000"/>
          <w:sz w:val="18"/>
          <w:szCs w:val="18"/>
        </w:rPr>
        <w:t>PrintWriter</w:t>
      </w:r>
      <w:proofErr w:type="spellEnd"/>
      <w:r w:rsidR="00522CB9" w:rsidRPr="00522CB9">
        <w:rPr>
          <w:rFonts w:ascii="Monaco" w:hAnsi="Monaco" w:cs="Monaco"/>
          <w:color w:val="000000"/>
          <w:sz w:val="18"/>
          <w:szCs w:val="18"/>
        </w:rPr>
        <w:t xml:space="preserve"> out = </w:t>
      </w:r>
      <w:r w:rsidR="00522CB9" w:rsidRPr="00522CB9">
        <w:rPr>
          <w:rFonts w:ascii="Monaco" w:hAnsi="Monaco" w:cs="Monaco"/>
          <w:b/>
          <w:bCs/>
          <w:color w:val="7F0055"/>
          <w:sz w:val="18"/>
          <w:szCs w:val="18"/>
        </w:rPr>
        <w:t>null</w:t>
      </w:r>
      <w:r w:rsidR="00522CB9"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7797C312" w14:textId="19AFF032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try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{</w:t>
      </w:r>
    </w:p>
    <w:p w14:paraId="1423707E" w14:textId="52A73213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out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PrintWriter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BufferedWriter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522CB9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FileWriter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r w:rsidR="00075C40">
        <w:rPr>
          <w:rFonts w:ascii="Monaco" w:hAnsi="Monaco" w:cs="Monaco"/>
          <w:color w:val="2A00FF"/>
          <w:sz w:val="18"/>
          <w:szCs w:val="18"/>
        </w:rPr>
        <w:t>"</w:t>
      </w:r>
      <w:proofErr w:type="spellStart"/>
      <w:r w:rsidRPr="00522CB9">
        <w:rPr>
          <w:rFonts w:ascii="Monaco" w:hAnsi="Monaco" w:cs="Monaco"/>
          <w:color w:val="2A00FF"/>
          <w:sz w:val="18"/>
          <w:szCs w:val="18"/>
        </w:rPr>
        <w:t>testit</w:t>
      </w:r>
      <w:proofErr w:type="spellEnd"/>
      <w:r w:rsidRPr="00522CB9">
        <w:rPr>
          <w:rFonts w:ascii="Monaco" w:hAnsi="Monaco" w:cs="Monaco"/>
          <w:color w:val="2A00FF"/>
          <w:sz w:val="18"/>
          <w:szCs w:val="18"/>
        </w:rPr>
        <w:t>"</w:t>
      </w:r>
      <w:r w:rsidRPr="00522CB9">
        <w:rPr>
          <w:rFonts w:ascii="Monaco" w:hAnsi="Monaco" w:cs="Monaco"/>
          <w:color w:val="000000"/>
          <w:sz w:val="18"/>
          <w:szCs w:val="18"/>
        </w:rPr>
        <w:t>)));</w:t>
      </w:r>
    </w:p>
    <w:p w14:paraId="2DF51A05" w14:textId="77777777" w:rsidR="006166DF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} </w:t>
      </w:r>
    </w:p>
    <w:p w14:paraId="2E9F5B6E" w14:textId="2EF3ECB6" w:rsidR="00522CB9" w:rsidRPr="00522CB9" w:rsidRDefault="00522CB9" w:rsidP="006166DF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proofErr w:type="gramStart"/>
      <w:r w:rsidRPr="00522CB9">
        <w:rPr>
          <w:rFonts w:ascii="Monaco" w:hAnsi="Monaco" w:cs="Monaco"/>
          <w:b/>
          <w:bCs/>
          <w:color w:val="7F0055"/>
          <w:sz w:val="18"/>
          <w:szCs w:val="18"/>
        </w:rPr>
        <w:t>catch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(</w:t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IOException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 e) {</w:t>
      </w:r>
    </w:p>
    <w:p w14:paraId="328353A4" w14:textId="72CBE6EF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e.printStackTrace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732C9BC2" w14:textId="7DC6F788" w:rsid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A1C3D56" w14:textId="77777777" w:rsidR="006166DF" w:rsidRPr="00522CB9" w:rsidRDefault="006166DF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116051DF" w14:textId="573515E7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  <w:t xml:space="preserve">String s = </w:t>
      </w:r>
      <w:r w:rsidRPr="00522CB9">
        <w:rPr>
          <w:rFonts w:ascii="Monaco" w:hAnsi="Monaco" w:cs="Monaco"/>
          <w:color w:val="2A00FF"/>
          <w:sz w:val="18"/>
          <w:szCs w:val="18"/>
        </w:rPr>
        <w:t>"ANCHORAGE"</w:t>
      </w:r>
      <w:r w:rsidRPr="00522CB9">
        <w:rPr>
          <w:rFonts w:ascii="Monaco" w:hAnsi="Monaco" w:cs="Monaco"/>
          <w:color w:val="000000"/>
          <w:sz w:val="18"/>
          <w:szCs w:val="18"/>
        </w:rPr>
        <w:t>;</w:t>
      </w:r>
    </w:p>
    <w:p w14:paraId="37319D2C" w14:textId="5A12C9B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522CB9">
        <w:rPr>
          <w:rFonts w:ascii="Monaco" w:hAnsi="Monaco" w:cs="Monaco"/>
          <w:color w:val="000000"/>
          <w:sz w:val="18"/>
          <w:szCs w:val="18"/>
        </w:rPr>
        <w:t>out.println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 xml:space="preserve">(s + </w:t>
      </w:r>
      <w:proofErr w:type="gramStart"/>
      <w:r w:rsidRPr="00522CB9">
        <w:rPr>
          <w:rFonts w:ascii="Monaco" w:hAnsi="Monaco" w:cs="Monaco"/>
          <w:color w:val="2A00FF"/>
          <w:sz w:val="18"/>
          <w:szCs w:val="18"/>
        </w:rPr>
        <w:t>" "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 +  </w:t>
      </w:r>
      <w:r w:rsidRPr="00522CB9">
        <w:rPr>
          <w:rFonts w:ascii="Monaco" w:hAnsi="Monaco" w:cs="Monaco"/>
          <w:color w:val="2A00FF"/>
          <w:sz w:val="18"/>
          <w:szCs w:val="18"/>
        </w:rPr>
        <w:t>"256000"</w:t>
      </w:r>
      <w:r w:rsidRPr="00522CB9">
        <w:rPr>
          <w:rFonts w:ascii="Monaco" w:hAnsi="Monaco" w:cs="Monaco"/>
          <w:color w:val="000000"/>
          <w:sz w:val="18"/>
          <w:szCs w:val="18"/>
        </w:rPr>
        <w:t>);</w:t>
      </w:r>
    </w:p>
    <w:p w14:paraId="6BE2F936" w14:textId="140C621A" w:rsidR="00522CB9" w:rsidRPr="00522CB9" w:rsidRDefault="00522CB9" w:rsidP="00522CB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522CB9">
        <w:rPr>
          <w:rFonts w:ascii="Monaco" w:hAnsi="Monaco" w:cs="Monaco"/>
          <w:color w:val="000000"/>
          <w:sz w:val="18"/>
          <w:szCs w:val="18"/>
        </w:rPr>
        <w:t>out.close</w:t>
      </w:r>
      <w:proofErr w:type="spellEnd"/>
      <w:r w:rsidRPr="00522CB9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522CB9">
        <w:rPr>
          <w:rFonts w:ascii="Monaco" w:hAnsi="Monaco" w:cs="Monaco"/>
          <w:color w:val="000000"/>
          <w:sz w:val="18"/>
          <w:szCs w:val="18"/>
        </w:rPr>
        <w:t xml:space="preserve">); </w:t>
      </w:r>
    </w:p>
    <w:p w14:paraId="5FB8BFF9" w14:textId="34CF8B91" w:rsidR="007462DE" w:rsidRDefault="00522CB9" w:rsidP="007462DE">
      <w:pPr>
        <w:outlineLvl w:val="0"/>
        <w:rPr>
          <w:rFonts w:ascii="Times New Roman" w:hAnsi="Times New Roman"/>
          <w:b/>
          <w:sz w:val="28"/>
        </w:rPr>
      </w:pPr>
      <w:r w:rsidRPr="00522CB9">
        <w:rPr>
          <w:rFonts w:ascii="Monaco" w:hAnsi="Monaco" w:cs="Monaco"/>
          <w:color w:val="000000"/>
          <w:sz w:val="18"/>
          <w:szCs w:val="18"/>
        </w:rPr>
        <w:t>}</w:t>
      </w:r>
    </w:p>
    <w:p w14:paraId="25DAA552" w14:textId="4DA99ADC" w:rsidR="00AE1448" w:rsidRDefault="007462DE" w:rsidP="007462D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47DEB7C2" w14:textId="5BDE1B26" w:rsidR="007462DE" w:rsidRDefault="007462DE" w:rsidP="0036525B">
      <w:pPr>
        <w:spacing w:line="480" w:lineRule="auto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6: </w:t>
      </w:r>
      <w:r w:rsidRPr="0051096F">
        <w:rPr>
          <w:rFonts w:ascii="Times New Roman" w:hAnsi="Times New Roman" w:cs="Georgia"/>
          <w:b/>
          <w:sz w:val="28"/>
          <w:szCs w:val="26"/>
        </w:rPr>
        <w:t>Software Testing</w:t>
      </w:r>
      <w:r>
        <w:rPr>
          <w:rFonts w:ascii="Times New Roman" w:hAnsi="Times New Roman" w:cs="Georgia"/>
          <w:b/>
          <w:sz w:val="28"/>
          <w:szCs w:val="26"/>
        </w:rPr>
        <w:t xml:space="preserve">:  Complete the </w:t>
      </w:r>
      <w:r w:rsidR="00F76FCF">
        <w:rPr>
          <w:rFonts w:ascii="Times New Roman" w:hAnsi="Times New Roman" w:cs="Georgia"/>
          <w:b/>
          <w:sz w:val="28"/>
          <w:szCs w:val="26"/>
        </w:rPr>
        <w:t>second</w:t>
      </w:r>
      <w:r>
        <w:rPr>
          <w:rFonts w:ascii="Times New Roman" w:hAnsi="Times New Roman" w:cs="Georgia"/>
          <w:b/>
          <w:sz w:val="28"/>
          <w:szCs w:val="26"/>
        </w:rPr>
        <w:t xml:space="preserve"> part of the JUnit class named:  </w:t>
      </w:r>
      <w:proofErr w:type="spellStart"/>
      <w:r w:rsidR="00381269">
        <w:rPr>
          <w:rFonts w:ascii="Times New Roman" w:hAnsi="Times New Roman" w:cs="Georgia"/>
          <w:b/>
          <w:sz w:val="28"/>
          <w:szCs w:val="26"/>
        </w:rPr>
        <w:t>ATM</w:t>
      </w:r>
      <w:r w:rsidR="005674E1">
        <w:rPr>
          <w:rFonts w:ascii="Times New Roman" w:hAnsi="Times New Roman" w:cs="Georgia"/>
          <w:b/>
          <w:sz w:val="28"/>
          <w:szCs w:val="26"/>
        </w:rPr>
        <w:t>test</w:t>
      </w:r>
      <w:proofErr w:type="spellEnd"/>
      <w:r>
        <w:rPr>
          <w:rFonts w:ascii="Times New Roman" w:hAnsi="Times New Roman"/>
          <w:b/>
          <w:sz w:val="28"/>
        </w:rPr>
        <w:t>.</w:t>
      </w:r>
    </w:p>
    <w:p w14:paraId="1745D53D" w14:textId="7A4EC2A1" w:rsidR="007462DE" w:rsidRPr="00861A8F" w:rsidRDefault="00363473" w:rsidP="0036525B">
      <w:pPr>
        <w:pStyle w:val="PargrafodaLista"/>
        <w:numPr>
          <w:ilvl w:val="0"/>
          <w:numId w:val="19"/>
        </w:numPr>
        <w:spacing w:line="48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</w:rPr>
        <w:t xml:space="preserve">BE SURE to include </w:t>
      </w:r>
      <w:proofErr w:type="spellStart"/>
      <w:r>
        <w:rPr>
          <w:rFonts w:ascii="Times New Roman" w:hAnsi="Times New Roman"/>
        </w:rPr>
        <w:t>JUnits</w:t>
      </w:r>
      <w:proofErr w:type="spellEnd"/>
      <w:r>
        <w:rPr>
          <w:rFonts w:ascii="Times New Roman" w:hAnsi="Times New Roman"/>
        </w:rPr>
        <w:t xml:space="preserve"> test cases that show your </w:t>
      </w:r>
      <w:r w:rsidR="00381269">
        <w:rPr>
          <w:rFonts w:ascii="Courier New" w:hAnsi="Courier New"/>
        </w:rPr>
        <w:t>ATM</w:t>
      </w:r>
      <w:r w:rsidR="00861A8F"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>is properly throwing exceptions from step 5.</w:t>
      </w:r>
      <w:r w:rsidR="007462DE" w:rsidRPr="006D47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 w:rsidRPr="00861A8F">
        <w:rPr>
          <w:rFonts w:ascii="Times New Roman" w:hAnsi="Times New Roman"/>
          <w:b/>
          <w:u w:val="single"/>
        </w:rPr>
        <w:t>Note: one JUnit test per exception!</w:t>
      </w:r>
    </w:p>
    <w:p w14:paraId="44DD4927" w14:textId="77777777" w:rsidR="007C6D06" w:rsidRPr="00F76FCF" w:rsidRDefault="007C6D06" w:rsidP="007C6D06">
      <w:pPr>
        <w:pStyle w:val="PargrafodaLista"/>
        <w:rPr>
          <w:rFonts w:ascii="Times New Roman" w:hAnsi="Times New Roman"/>
          <w:b/>
          <w:sz w:val="28"/>
        </w:rPr>
      </w:pPr>
    </w:p>
    <w:p w14:paraId="1199E5BE" w14:textId="437E5C6A" w:rsidR="0036525B" w:rsidRDefault="0036525B">
      <w:pPr>
        <w:rPr>
          <w:rFonts w:ascii="Times New Roman" w:hAnsi="Times New Roman"/>
          <w:b/>
          <w:sz w:val="28"/>
        </w:rPr>
      </w:pPr>
    </w:p>
    <w:p w14:paraId="0D76504E" w14:textId="3ACACFFD" w:rsidR="00CB66F0" w:rsidRPr="009F55B9" w:rsidRDefault="00812A3D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7</w:t>
      </w:r>
      <w:r w:rsidR="0014233F">
        <w:rPr>
          <w:rFonts w:ascii="Times New Roman" w:hAnsi="Times New Roman"/>
          <w:b/>
          <w:sz w:val="28"/>
        </w:rPr>
        <w:t xml:space="preserve">: </w:t>
      </w:r>
      <w:r w:rsidR="008C288E">
        <w:rPr>
          <w:rFonts w:ascii="Times New Roman" w:hAnsi="Times New Roman"/>
          <w:b/>
          <w:sz w:val="28"/>
        </w:rPr>
        <w:t>Challenge Requirement</w:t>
      </w:r>
      <w:r w:rsidR="005F23A1">
        <w:rPr>
          <w:rFonts w:ascii="Times New Roman" w:hAnsi="Times New Roman"/>
          <w:b/>
          <w:sz w:val="28"/>
        </w:rPr>
        <w:t>, read chapter 6 in your book.</w:t>
      </w:r>
    </w:p>
    <w:p w14:paraId="0EF37324" w14:textId="77777777" w:rsidR="000211F8" w:rsidRDefault="00CB66F0" w:rsidP="008C288E">
      <w:pPr>
        <w:pStyle w:val="PargrafodaLista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should only be </w:t>
      </w:r>
      <w:r w:rsidR="003F0F1F">
        <w:rPr>
          <w:rFonts w:ascii="Times New Roman" w:hAnsi="Times New Roman"/>
        </w:rPr>
        <w:t>attempted after all of the other</w:t>
      </w:r>
      <w:r>
        <w:rPr>
          <w:rFonts w:ascii="Times New Roman" w:hAnsi="Times New Roman"/>
        </w:rPr>
        <w:t xml:space="preserve"> requirements have been completed.</w:t>
      </w:r>
      <w:r w:rsidR="00190ADB">
        <w:rPr>
          <w:rFonts w:ascii="Times New Roman" w:hAnsi="Times New Roman"/>
        </w:rPr>
        <w:t xml:space="preserve">  </w:t>
      </w:r>
    </w:p>
    <w:p w14:paraId="25684E1C" w14:textId="368807B5" w:rsidR="00E13F5B" w:rsidRPr="00E13F5B" w:rsidRDefault="007C6D06" w:rsidP="008C288E">
      <w:pPr>
        <w:pStyle w:val="PargrafodaLista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</w:t>
      </w:r>
      <w:r w:rsidR="000D133B">
        <w:rPr>
          <w:rFonts w:ascii="Times New Roman" w:hAnsi="Times New Roman"/>
        </w:rPr>
        <w:t xml:space="preserve">GUI front end to your project and create 3 </w:t>
      </w:r>
      <w:r w:rsidR="00381269">
        <w:rPr>
          <w:rFonts w:ascii="Times New Roman" w:hAnsi="Times New Roman"/>
        </w:rPr>
        <w:t>ATM</w:t>
      </w:r>
      <w:r w:rsidR="000D133B">
        <w:rPr>
          <w:rFonts w:ascii="Times New Roman" w:hAnsi="Times New Roman"/>
        </w:rPr>
        <w:t xml:space="preserve">s with associated </w:t>
      </w:r>
      <w:proofErr w:type="spellStart"/>
      <w:r w:rsidR="000D133B">
        <w:rPr>
          <w:rFonts w:ascii="Times New Roman" w:hAnsi="Times New Roman"/>
        </w:rPr>
        <w:t>JButtons</w:t>
      </w:r>
      <w:proofErr w:type="spellEnd"/>
      <w:r w:rsidR="000D133B">
        <w:rPr>
          <w:rFonts w:ascii="Times New Roman" w:hAnsi="Times New Roman"/>
        </w:rPr>
        <w:t xml:space="preserve"> so that each </w:t>
      </w:r>
      <w:r w:rsidR="00381269">
        <w:rPr>
          <w:rFonts w:ascii="Times New Roman" w:hAnsi="Times New Roman"/>
        </w:rPr>
        <w:t>ATM</w:t>
      </w:r>
      <w:r w:rsidR="000D133B">
        <w:rPr>
          <w:rFonts w:ascii="Times New Roman" w:hAnsi="Times New Roman"/>
        </w:rPr>
        <w:t xml:space="preserve"> can be </w:t>
      </w:r>
      <w:r w:rsidR="00E13F5B">
        <w:rPr>
          <w:rFonts w:ascii="Times New Roman" w:hAnsi="Times New Roman"/>
        </w:rPr>
        <w:t>added to OR subtracted from</w:t>
      </w:r>
      <w:r>
        <w:rPr>
          <w:rFonts w:ascii="Times New Roman" w:hAnsi="Times New Roman"/>
        </w:rPr>
        <w:t>.</w:t>
      </w:r>
      <w:r w:rsidR="00E13F5B">
        <w:rPr>
          <w:rFonts w:ascii="Times New Roman" w:hAnsi="Times New Roman"/>
        </w:rPr>
        <w:t xml:space="preserve">  Also have a </w:t>
      </w:r>
      <w:proofErr w:type="spellStart"/>
      <w:r w:rsidR="00E13F5B">
        <w:rPr>
          <w:rFonts w:ascii="Times New Roman" w:hAnsi="Times New Roman"/>
        </w:rPr>
        <w:t>JButton</w:t>
      </w:r>
      <w:proofErr w:type="spellEnd"/>
      <w:r w:rsidR="00E13F5B">
        <w:rPr>
          <w:rFonts w:ascii="Times New Roman" w:hAnsi="Times New Roman"/>
        </w:rPr>
        <w:t xml:space="preserve"> that calls </w:t>
      </w:r>
      <w:proofErr w:type="gramStart"/>
      <w:r w:rsidR="008519DB">
        <w:rPr>
          <w:rFonts w:ascii="Times New Roman" w:hAnsi="Times New Roman"/>
        </w:rPr>
        <w:t>the suspend</w:t>
      </w:r>
      <w:proofErr w:type="gramEnd"/>
      <w:r w:rsidR="008519DB" w:rsidRPr="00953608">
        <w:rPr>
          <w:rFonts w:ascii="Courier New" w:hAnsi="Courier New"/>
        </w:rPr>
        <w:t xml:space="preserve"> (</w:t>
      </w:r>
      <w:r w:rsidR="00861A8F">
        <w:rPr>
          <w:rFonts w:ascii="Courier New" w:hAnsi="Courier New"/>
        </w:rPr>
        <w:t>Boolean on</w:t>
      </w:r>
      <w:r w:rsidR="008519DB" w:rsidRPr="00953608">
        <w:rPr>
          <w:rFonts w:ascii="Courier New" w:hAnsi="Courier New"/>
        </w:rPr>
        <w:t>)</w:t>
      </w:r>
      <w:r w:rsidR="008519DB">
        <w:rPr>
          <w:rFonts w:ascii="Courier New" w:hAnsi="Courier New"/>
        </w:rPr>
        <w:t xml:space="preserve"> method</w:t>
      </w:r>
      <w:r w:rsidR="00E13F5B">
        <w:rPr>
          <w:rFonts w:ascii="Courier New" w:hAnsi="Courier New"/>
        </w:rPr>
        <w:t xml:space="preserve"> </w:t>
      </w:r>
      <w:r w:rsidR="00E13F5B" w:rsidRPr="00E13F5B">
        <w:rPr>
          <w:rFonts w:ascii="Times New Roman" w:hAnsi="Times New Roman"/>
        </w:rPr>
        <w:t xml:space="preserve">(only one </w:t>
      </w:r>
      <w:proofErr w:type="spellStart"/>
      <w:r w:rsidR="00E13F5B" w:rsidRPr="00E13F5B">
        <w:rPr>
          <w:rFonts w:ascii="Times New Roman" w:hAnsi="Times New Roman"/>
        </w:rPr>
        <w:t>JButton</w:t>
      </w:r>
      <w:proofErr w:type="spellEnd"/>
      <w:r w:rsidR="00E13F5B" w:rsidRPr="00E13F5B">
        <w:rPr>
          <w:rFonts w:ascii="Times New Roman" w:hAnsi="Times New Roman"/>
        </w:rPr>
        <w:t xml:space="preserve"> is need for all </w:t>
      </w:r>
      <w:r w:rsidR="00381269">
        <w:rPr>
          <w:rFonts w:ascii="Times New Roman" w:hAnsi="Times New Roman"/>
        </w:rPr>
        <w:t>ATM</w:t>
      </w:r>
      <w:r w:rsidR="00E13F5B" w:rsidRPr="00E13F5B">
        <w:rPr>
          <w:rFonts w:ascii="Times New Roman" w:hAnsi="Times New Roman"/>
        </w:rPr>
        <w:t>s)</w:t>
      </w:r>
      <w:r w:rsidR="00E13F5B">
        <w:rPr>
          <w:rFonts w:ascii="Times New Roman" w:hAnsi="Times New Roman"/>
        </w:rPr>
        <w:t>.</w:t>
      </w:r>
      <w:r w:rsidR="00E13F5B">
        <w:rPr>
          <w:rFonts w:ascii="Courier New" w:hAnsi="Courier New"/>
        </w:rPr>
        <w:t xml:space="preserve"> </w:t>
      </w:r>
    </w:p>
    <w:p w14:paraId="784C3B5A" w14:textId="4B27708E" w:rsidR="007C6D06" w:rsidRDefault="00E13F5B" w:rsidP="008C288E">
      <w:pPr>
        <w:pStyle w:val="PargrafodaLista"/>
        <w:numPr>
          <w:ilvl w:val="0"/>
          <w:numId w:val="19"/>
        </w:numPr>
        <w:rPr>
          <w:rFonts w:ascii="Times New Roman" w:hAnsi="Times New Roman"/>
        </w:rPr>
      </w:pPr>
      <w:r w:rsidRPr="00E13F5B">
        <w:rPr>
          <w:rFonts w:ascii="Times New Roman" w:hAnsi="Times New Roman"/>
        </w:rPr>
        <w:t xml:space="preserve">Show the values for </w:t>
      </w:r>
      <w:r w:rsidR="00381269" w:rsidRPr="00E71275">
        <w:rPr>
          <w:rFonts w:ascii="Times New Roman" w:hAnsi="Times New Roman"/>
          <w:b/>
          <w:i/>
        </w:rPr>
        <w:t>hundreds</w:t>
      </w:r>
      <w:r w:rsidRPr="00E13F5B">
        <w:rPr>
          <w:rFonts w:ascii="Times New Roman" w:hAnsi="Times New Roman"/>
        </w:rPr>
        <w:t xml:space="preserve">, </w:t>
      </w:r>
      <w:r w:rsidR="00381269" w:rsidRPr="00E71275">
        <w:rPr>
          <w:rFonts w:ascii="Times New Roman" w:hAnsi="Times New Roman"/>
          <w:b/>
          <w:i/>
        </w:rPr>
        <w:t>fifties</w:t>
      </w:r>
      <w:r w:rsidRPr="00E13F5B">
        <w:rPr>
          <w:rFonts w:ascii="Times New Roman" w:hAnsi="Times New Roman"/>
        </w:rPr>
        <w:t xml:space="preserve">, </w:t>
      </w:r>
      <w:r w:rsidR="00E71275">
        <w:rPr>
          <w:rFonts w:ascii="Times New Roman" w:hAnsi="Times New Roman"/>
        </w:rPr>
        <w:t xml:space="preserve">and </w:t>
      </w:r>
      <w:r w:rsidR="00381269" w:rsidRPr="00E71275">
        <w:rPr>
          <w:rFonts w:ascii="Times New Roman" w:hAnsi="Times New Roman"/>
          <w:b/>
          <w:i/>
        </w:rPr>
        <w:t>twenties</w:t>
      </w:r>
      <w:r w:rsidRPr="00E13F5B">
        <w:rPr>
          <w:rFonts w:ascii="Times New Roman" w:hAnsi="Times New Roman"/>
        </w:rPr>
        <w:t xml:space="preserve"> on the display for each </w:t>
      </w:r>
      <w:r w:rsidR="00381269">
        <w:rPr>
          <w:rFonts w:ascii="Times New Roman" w:hAnsi="Times New Roman"/>
        </w:rPr>
        <w:t>ATM</w:t>
      </w:r>
      <w:r w:rsidRPr="00E13F5B">
        <w:rPr>
          <w:rFonts w:ascii="Times New Roman" w:hAnsi="Times New Roman"/>
        </w:rPr>
        <w:t>.</w:t>
      </w:r>
    </w:p>
    <w:p w14:paraId="78F664F5" w14:textId="77777777" w:rsidR="0014233F" w:rsidRDefault="0014233F" w:rsidP="00423E99">
      <w:pPr>
        <w:outlineLvl w:val="0"/>
        <w:rPr>
          <w:rFonts w:ascii="Times New Roman" w:hAnsi="Times New Roman"/>
        </w:rPr>
      </w:pPr>
    </w:p>
    <w:p w14:paraId="0F971836" w14:textId="1F3508EE" w:rsidR="0014233F" w:rsidRDefault="005D51C8" w:rsidP="0014233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class called </w:t>
      </w:r>
      <w:proofErr w:type="spellStart"/>
      <w:r w:rsidR="00E13F5B" w:rsidRPr="005D51C8">
        <w:rPr>
          <w:rFonts w:ascii="Times New Roman" w:hAnsi="Times New Roman"/>
          <w:b/>
          <w:i/>
        </w:rPr>
        <w:t>My</w:t>
      </w:r>
      <w:r w:rsidR="00381269" w:rsidRPr="005D51C8">
        <w:rPr>
          <w:rFonts w:ascii="Times New Roman" w:hAnsi="Times New Roman"/>
          <w:b/>
          <w:i/>
        </w:rPr>
        <w:t>ATM</w:t>
      </w:r>
      <w:r w:rsidR="001D4327" w:rsidRPr="005D51C8">
        <w:rPr>
          <w:rFonts w:ascii="Times New Roman" w:hAnsi="Times New Roman"/>
          <w:b/>
          <w:i/>
        </w:rPr>
        <w:t>Panel</w:t>
      </w:r>
      <w:proofErr w:type="spellEnd"/>
      <w:r w:rsidR="0014233F">
        <w:rPr>
          <w:rFonts w:ascii="Times New Roman" w:hAnsi="Times New Roman"/>
        </w:rPr>
        <w:t xml:space="preserve"> that </w:t>
      </w:r>
      <w:r w:rsidR="003D2794">
        <w:rPr>
          <w:rFonts w:ascii="Times New Roman" w:hAnsi="Times New Roman"/>
        </w:rPr>
        <w:t>has a private inner class</w:t>
      </w:r>
      <w:r w:rsidR="008519DB">
        <w:rPr>
          <w:rFonts w:ascii="Times New Roman" w:hAnsi="Times New Roman"/>
        </w:rPr>
        <w:t xml:space="preserve"> that implements </w:t>
      </w:r>
      <w:proofErr w:type="spellStart"/>
      <w:r w:rsidR="008519DB" w:rsidRPr="005D51C8">
        <w:rPr>
          <w:rFonts w:ascii="Times New Roman" w:hAnsi="Times New Roman"/>
          <w:b/>
          <w:i/>
        </w:rPr>
        <w:t>ActionListener</w:t>
      </w:r>
      <w:proofErr w:type="spellEnd"/>
      <w:r w:rsidR="008519DB">
        <w:rPr>
          <w:rFonts w:ascii="Times New Roman" w:hAnsi="Times New Roman"/>
        </w:rPr>
        <w:t>.  S</w:t>
      </w:r>
      <w:r w:rsidR="001D4327">
        <w:rPr>
          <w:rFonts w:ascii="Times New Roman" w:hAnsi="Times New Roman"/>
        </w:rPr>
        <w:t>ee chapt</w:t>
      </w:r>
      <w:r w:rsidR="008519DB">
        <w:rPr>
          <w:rFonts w:ascii="Times New Roman" w:hAnsi="Times New Roman"/>
        </w:rPr>
        <w:t>er 6 in your book. H</w:t>
      </w:r>
      <w:r w:rsidR="00516DA2">
        <w:rPr>
          <w:rFonts w:ascii="Times New Roman" w:hAnsi="Times New Roman"/>
        </w:rPr>
        <w:t>ere is some help.</w:t>
      </w:r>
    </w:p>
    <w:p w14:paraId="3C6746E1" w14:textId="77777777" w:rsidR="0014233F" w:rsidRPr="00F70222" w:rsidRDefault="0014233F" w:rsidP="0014233F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14:paraId="6116FE4D" w14:textId="77777777" w:rsidR="0014233F" w:rsidRPr="00516DA2" w:rsidRDefault="0014233F" w:rsidP="0014233F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025F256" w14:textId="4729A1C6" w:rsidR="00516DA2" w:rsidRPr="00516DA2" w:rsidRDefault="00E13F5B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class </w:t>
      </w:r>
      <w:proofErr w:type="spellStart"/>
      <w:r>
        <w:rPr>
          <w:rFonts w:ascii="Times New Roman" w:hAnsi="Times New Roman"/>
        </w:rPr>
        <w:t>My</w:t>
      </w:r>
      <w:r w:rsidR="00381269">
        <w:rPr>
          <w:rFonts w:ascii="Times New Roman" w:hAnsi="Times New Roman"/>
        </w:rPr>
        <w:t>ATM</w:t>
      </w:r>
      <w:r w:rsidR="00516DA2" w:rsidRPr="00516DA2">
        <w:rPr>
          <w:rFonts w:ascii="Times New Roman" w:hAnsi="Times New Roman"/>
        </w:rPr>
        <w:t>Panel</w:t>
      </w:r>
      <w:proofErr w:type="spellEnd"/>
      <w:r w:rsidR="00516DA2" w:rsidRPr="00516DA2">
        <w:rPr>
          <w:rFonts w:ascii="Times New Roman" w:hAnsi="Times New Roman"/>
        </w:rPr>
        <w:t xml:space="preserve"> extends </w:t>
      </w:r>
      <w:proofErr w:type="spellStart"/>
      <w:r w:rsidR="00516DA2" w:rsidRPr="00516DA2">
        <w:rPr>
          <w:rFonts w:ascii="Times New Roman" w:hAnsi="Times New Roman"/>
        </w:rPr>
        <w:t>JPanel</w:t>
      </w:r>
      <w:proofErr w:type="spellEnd"/>
      <w:r w:rsidR="00516DA2" w:rsidRPr="00516DA2">
        <w:rPr>
          <w:rFonts w:ascii="Times New Roman" w:hAnsi="Times New Roman"/>
        </w:rPr>
        <w:t xml:space="preserve"> {</w:t>
      </w:r>
    </w:p>
    <w:p w14:paraId="2ACEB64B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734280C" w14:textId="03011B9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</w:t>
      </w:r>
      <w:proofErr w:type="gramStart"/>
      <w:r w:rsidRPr="00516DA2">
        <w:rPr>
          <w:rFonts w:ascii="Times New Roman" w:hAnsi="Times New Roman"/>
        </w:rPr>
        <w:t>private</w:t>
      </w:r>
      <w:proofErr w:type="gramEnd"/>
      <w:r w:rsidRPr="00516DA2">
        <w:rPr>
          <w:rFonts w:ascii="Times New Roman" w:hAnsi="Times New Roman"/>
        </w:rPr>
        <w:t xml:space="preserve"> </w:t>
      </w:r>
      <w:r w:rsidR="00381269">
        <w:rPr>
          <w:rFonts w:ascii="Times New Roman" w:hAnsi="Times New Roman"/>
        </w:rPr>
        <w:t>ATM</w:t>
      </w:r>
      <w:r w:rsidRPr="00516DA2">
        <w:rPr>
          <w:rFonts w:ascii="Times New Roman" w:hAnsi="Times New Roman"/>
        </w:rPr>
        <w:t xml:space="preserve"> </w:t>
      </w:r>
      <w:proofErr w:type="spellStart"/>
      <w:r w:rsidR="00381269">
        <w:rPr>
          <w:rFonts w:ascii="Times New Roman" w:hAnsi="Times New Roman"/>
        </w:rPr>
        <w:t>ATM</w:t>
      </w:r>
      <w:proofErr w:type="spellEnd"/>
      <w:r w:rsidRPr="00516DA2">
        <w:rPr>
          <w:rFonts w:ascii="Times New Roman" w:hAnsi="Times New Roman"/>
        </w:rPr>
        <w:t>;</w:t>
      </w:r>
    </w:p>
    <w:p w14:paraId="6E91802B" w14:textId="5A97CBAA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>;</w:t>
      </w:r>
    </w:p>
    <w:p w14:paraId="5EEEF1BF" w14:textId="46318716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…..</w:t>
      </w:r>
    </w:p>
    <w:p w14:paraId="0FBD1D9B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5258864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</w:t>
      </w:r>
      <w:proofErr w:type="gramStart"/>
      <w:r w:rsidRPr="00516DA2">
        <w:rPr>
          <w:rFonts w:ascii="Times New Roman" w:hAnsi="Times New Roman"/>
        </w:rPr>
        <w:t>public</w:t>
      </w:r>
      <w:proofErr w:type="gramEnd"/>
      <w:r w:rsidRPr="00516DA2">
        <w:rPr>
          <w:rFonts w:ascii="Times New Roman" w:hAnsi="Times New Roman"/>
        </w:rPr>
        <w:t xml:space="preserve"> </w:t>
      </w:r>
      <w:proofErr w:type="spellStart"/>
      <w:r w:rsidRPr="00516DA2">
        <w:rPr>
          <w:rFonts w:ascii="Times New Roman" w:hAnsi="Times New Roman"/>
        </w:rPr>
        <w:t>MyTimerPanel</w:t>
      </w:r>
      <w:proofErr w:type="spellEnd"/>
      <w:r w:rsidRPr="00516DA2">
        <w:rPr>
          <w:rFonts w:ascii="Times New Roman" w:hAnsi="Times New Roman"/>
        </w:rPr>
        <w:t>() {</w:t>
      </w:r>
    </w:p>
    <w:p w14:paraId="6BEE504C" w14:textId="481FEA3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</w:t>
      </w:r>
      <w:r w:rsidR="00381269">
        <w:rPr>
          <w:rFonts w:ascii="Times New Roman" w:hAnsi="Times New Roman"/>
        </w:rPr>
        <w:t>ATM</w:t>
      </w:r>
      <w:r w:rsidRPr="00516DA2">
        <w:rPr>
          <w:rFonts w:ascii="Times New Roman" w:hAnsi="Times New Roman"/>
        </w:rPr>
        <w:t xml:space="preserve"> = new </w:t>
      </w:r>
      <w:proofErr w:type="gramStart"/>
      <w:r w:rsidR="00381269">
        <w:rPr>
          <w:rFonts w:ascii="Times New Roman" w:hAnsi="Times New Roman"/>
        </w:rPr>
        <w:t>ATM</w:t>
      </w:r>
      <w:r w:rsidRPr="00516DA2">
        <w:rPr>
          <w:rFonts w:ascii="Times New Roman" w:hAnsi="Times New Roman"/>
        </w:rPr>
        <w:t>(</w:t>
      </w:r>
      <w:proofErr w:type="gramEnd"/>
      <w:r w:rsidR="00381269">
        <w:rPr>
          <w:rFonts w:ascii="Times New Roman" w:hAnsi="Times New Roman"/>
        </w:rPr>
        <w:t>2,3,4</w:t>
      </w:r>
      <w:r w:rsidRPr="00516DA2">
        <w:rPr>
          <w:rFonts w:ascii="Times New Roman" w:hAnsi="Times New Roman"/>
        </w:rPr>
        <w:t>);</w:t>
      </w:r>
    </w:p>
    <w:p w14:paraId="0F1E637B" w14:textId="73A6A1BD" w:rsidR="00516DA2" w:rsidRDefault="00516DA2" w:rsidP="00E13F5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</w:t>
      </w:r>
    </w:p>
    <w:p w14:paraId="3B303766" w14:textId="35074E16" w:rsidR="00516DA2" w:rsidRPr="00516DA2" w:rsidRDefault="00516DA2" w:rsidP="00516DA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….</w:t>
      </w:r>
    </w:p>
    <w:p w14:paraId="1BDB0D9F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}</w:t>
      </w:r>
    </w:p>
    <w:p w14:paraId="3DA65F7C" w14:textId="77777777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9FF822D" w14:textId="174E1564" w:rsidR="00516DA2" w:rsidRP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</w:t>
      </w:r>
      <w:proofErr w:type="gramStart"/>
      <w:r w:rsidRPr="00516DA2">
        <w:rPr>
          <w:rFonts w:ascii="Times New Roman" w:hAnsi="Times New Roman"/>
        </w:rPr>
        <w:t>private</w:t>
      </w:r>
      <w:proofErr w:type="gramEnd"/>
      <w:r w:rsidRPr="00516DA2">
        <w:rPr>
          <w:rFonts w:ascii="Times New Roman" w:hAnsi="Times New Roman"/>
        </w:rPr>
        <w:t xml:space="preserve"> class </w:t>
      </w:r>
      <w:proofErr w:type="spellStart"/>
      <w:r w:rsidRPr="00516DA2">
        <w:rPr>
          <w:rFonts w:ascii="Times New Roman" w:hAnsi="Times New Roman"/>
        </w:rPr>
        <w:t>TimerListener</w:t>
      </w:r>
      <w:proofErr w:type="spellEnd"/>
      <w:r w:rsidRPr="00516DA2">
        <w:rPr>
          <w:rFonts w:ascii="Times New Roman" w:hAnsi="Times New Roman"/>
        </w:rPr>
        <w:t xml:space="preserve"> implements </w:t>
      </w:r>
      <w:proofErr w:type="spellStart"/>
      <w:r w:rsidRPr="00516DA2">
        <w:rPr>
          <w:rFonts w:ascii="Times New Roman" w:hAnsi="Times New Roman"/>
        </w:rPr>
        <w:t>ActionListener</w:t>
      </w:r>
      <w:proofErr w:type="spellEnd"/>
      <w:r w:rsidRPr="00516DA2">
        <w:rPr>
          <w:rFonts w:ascii="Times New Roman" w:hAnsi="Times New Roman"/>
        </w:rPr>
        <w:t xml:space="preserve"> {</w:t>
      </w:r>
    </w:p>
    <w:p w14:paraId="2B47F924" w14:textId="77777777" w:rsid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16DA2">
        <w:rPr>
          <w:rFonts w:ascii="Times New Roman" w:hAnsi="Times New Roman"/>
        </w:rPr>
        <w:t xml:space="preserve">        </w:t>
      </w:r>
      <w:proofErr w:type="gramStart"/>
      <w:r w:rsidRPr="00516DA2">
        <w:rPr>
          <w:rFonts w:ascii="Times New Roman" w:hAnsi="Times New Roman"/>
        </w:rPr>
        <w:t>public</w:t>
      </w:r>
      <w:proofErr w:type="gramEnd"/>
      <w:r w:rsidRPr="00516DA2">
        <w:rPr>
          <w:rFonts w:ascii="Times New Roman" w:hAnsi="Times New Roman"/>
        </w:rPr>
        <w:t xml:space="preserve"> void </w:t>
      </w:r>
      <w:proofErr w:type="spellStart"/>
      <w:r w:rsidRPr="00516DA2">
        <w:rPr>
          <w:rFonts w:ascii="Times New Roman" w:hAnsi="Times New Roman"/>
        </w:rPr>
        <w:t>actionPerformed</w:t>
      </w:r>
      <w:proofErr w:type="spellEnd"/>
      <w:r w:rsidRPr="00516DA2">
        <w:rPr>
          <w:rFonts w:ascii="Times New Roman" w:hAnsi="Times New Roman"/>
        </w:rPr>
        <w:t>(</w:t>
      </w:r>
      <w:proofErr w:type="spellStart"/>
      <w:r w:rsidRPr="00516DA2">
        <w:rPr>
          <w:rFonts w:ascii="Times New Roman" w:hAnsi="Times New Roman"/>
        </w:rPr>
        <w:t>ActionEvent</w:t>
      </w:r>
      <w:proofErr w:type="spellEnd"/>
      <w:r w:rsidRPr="00516DA2">
        <w:rPr>
          <w:rFonts w:ascii="Times New Roman" w:hAnsi="Times New Roman"/>
        </w:rPr>
        <w:t xml:space="preserve"> e) {</w:t>
      </w:r>
    </w:p>
    <w:p w14:paraId="744B7F6D" w14:textId="4FB9311C" w:rsidR="00516DA2" w:rsidRDefault="00516DA2" w:rsidP="00516DA2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…..</w:t>
      </w:r>
    </w:p>
    <w:p w14:paraId="2D63FAFB" w14:textId="77777777" w:rsidR="0086044D" w:rsidRDefault="0086044D" w:rsidP="0014233F">
      <w:pPr>
        <w:outlineLvl w:val="0"/>
        <w:rPr>
          <w:rFonts w:ascii="Monaco" w:hAnsi="Monaco" w:cs="Monaco"/>
          <w:color w:val="000000"/>
        </w:rPr>
      </w:pPr>
    </w:p>
    <w:p w14:paraId="0425AF5E" w14:textId="194A238A" w:rsidR="00E41976" w:rsidRDefault="00E41976" w:rsidP="0014233F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--------------------------- YOUR</w:t>
      </w:r>
      <w:r w:rsidR="00550B10">
        <w:rPr>
          <w:rFonts w:ascii="Monaco" w:hAnsi="Monaco" w:cs="Monaco"/>
          <w:color w:val="000000"/>
        </w:rPr>
        <w:t>’RE</w:t>
      </w:r>
      <w:r>
        <w:rPr>
          <w:rFonts w:ascii="Monaco" w:hAnsi="Monaco" w:cs="Monaco"/>
          <w:color w:val="000000"/>
        </w:rPr>
        <w:t xml:space="preserve"> DONE</w:t>
      </w:r>
      <w:r w:rsidR="00F94EAC">
        <w:rPr>
          <w:rFonts w:ascii="Monaco" w:hAnsi="Monaco" w:cs="Monaco"/>
          <w:color w:val="000000"/>
        </w:rPr>
        <w:t xml:space="preserve"> </w:t>
      </w:r>
      <w:r w:rsidR="00F94EAC"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34C551FC" w14:textId="77777777" w:rsidR="00E41976" w:rsidRDefault="00E41976" w:rsidP="0014233F">
      <w:pPr>
        <w:outlineLvl w:val="0"/>
        <w:rPr>
          <w:rFonts w:ascii="Times New Roman" w:hAnsi="Times New Roman"/>
        </w:rPr>
      </w:pPr>
    </w:p>
    <w:p w14:paraId="435716AF" w14:textId="7B4939C1" w:rsidR="002A2919" w:rsidRPr="007B14C4" w:rsidRDefault="007F5C13" w:rsidP="007B14C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7B14C4">
        <w:rPr>
          <w:rFonts w:ascii="Times New Roman" w:hAnsi="Times New Roman"/>
          <w:b/>
          <w:sz w:val="28"/>
        </w:rPr>
        <w:t>Some additional grading c</w:t>
      </w:r>
      <w:r w:rsidR="002A2919" w:rsidRPr="007B14C4">
        <w:rPr>
          <w:rFonts w:ascii="Times New Roman" w:hAnsi="Times New Roman"/>
          <w:b/>
          <w:sz w:val="28"/>
        </w:rPr>
        <w:t>riteria</w:t>
      </w:r>
    </w:p>
    <w:p w14:paraId="7F0E013A" w14:textId="6CEF9C1E" w:rsidR="00CB66F0" w:rsidRPr="007B14C4" w:rsidRDefault="00F94EAC" w:rsidP="007B14C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There is a 7</w:t>
      </w:r>
      <w:r w:rsidR="00CB66F0" w:rsidRPr="007B14C4">
        <w:rPr>
          <w:rFonts w:ascii="Times New Roman" w:hAnsi="Times New Roman"/>
        </w:rPr>
        <w:t>0% penalty on programming projects if your solution does not compile.</w:t>
      </w:r>
    </w:p>
    <w:p w14:paraId="1AE94878" w14:textId="5E8A782B" w:rsidR="00CB66F0" w:rsidRPr="007B14C4" w:rsidRDefault="002A2919" w:rsidP="007B14C4">
      <w:pPr>
        <w:pStyle w:val="PargrafodaLista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</w:rPr>
        <w:t>Stapled cover page with your name and signed ple</w:t>
      </w:r>
      <w:r w:rsidR="00CB66F0" w:rsidRPr="007B14C4">
        <w:rPr>
          <w:rFonts w:ascii="Times New Roman" w:hAnsi="Times New Roman"/>
        </w:rPr>
        <w:t>dge. (-5</w:t>
      </w:r>
      <w:r w:rsidR="00395DBE" w:rsidRPr="007B14C4">
        <w:rPr>
          <w:rFonts w:ascii="Times New Roman" w:hAnsi="Times New Roman"/>
        </w:rPr>
        <w:t xml:space="preserve"> pts</w:t>
      </w:r>
      <w:r w:rsidR="00CB66F0" w:rsidRPr="007B14C4">
        <w:rPr>
          <w:rFonts w:ascii="Times New Roman" w:hAnsi="Times New Roman"/>
        </w:rPr>
        <w:t xml:space="preserve"> if missing</w:t>
      </w:r>
      <w:r w:rsidRPr="007B14C4">
        <w:rPr>
          <w:rFonts w:ascii="Times New Roman" w:hAnsi="Times New Roman"/>
        </w:rPr>
        <w:t>)</w:t>
      </w:r>
    </w:p>
    <w:p w14:paraId="1884BA7F" w14:textId="77777777" w:rsidR="007F5C13" w:rsidRDefault="007F5C13" w:rsidP="00CB66F0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028DD87F" w14:textId="77777777" w:rsidR="00CB66F0" w:rsidRPr="007B14C4" w:rsidRDefault="00CB66F0" w:rsidP="007B14C4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7B14C4">
        <w:rPr>
          <w:rFonts w:ascii="Times New Roman" w:hAnsi="Times New Roman"/>
          <w:b/>
          <w:sz w:val="28"/>
        </w:rPr>
        <w:t>Late Policy</w:t>
      </w:r>
    </w:p>
    <w:p w14:paraId="0EA28FEF" w14:textId="0F0A076B" w:rsidR="00CB66F0" w:rsidRPr="007B14C4" w:rsidRDefault="00CB66F0" w:rsidP="007B14C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7B14C4">
        <w:rPr>
          <w:rFonts w:ascii="Times New Roman" w:hAnsi="Times New Roman"/>
        </w:rPr>
        <w:t xml:space="preserve">Projects are </w:t>
      </w:r>
      <w:r w:rsidR="000B3DA3" w:rsidRPr="007B14C4">
        <w:rPr>
          <w:rFonts w:ascii="Times New Roman" w:hAnsi="Times New Roman"/>
        </w:rPr>
        <w:t>due</w:t>
      </w:r>
      <w:r w:rsidRPr="007B14C4">
        <w:rPr>
          <w:rFonts w:ascii="Times New Roman" w:hAnsi="Times New Roman"/>
        </w:rPr>
        <w:t xml:space="preserve"> at the START of the class period</w:t>
      </w:r>
      <w:r w:rsidR="004A7C88" w:rsidRPr="007B14C4">
        <w:rPr>
          <w:rFonts w:ascii="Times New Roman" w:hAnsi="Times New Roman"/>
        </w:rPr>
        <w:t xml:space="preserve"> and t</w:t>
      </w:r>
      <w:r w:rsidR="000B3DA3" w:rsidRPr="007B14C4">
        <w:rPr>
          <w:rFonts w:ascii="Times New Roman" w:hAnsi="Times New Roman"/>
        </w:rPr>
        <w:t>he first 24 hours</w:t>
      </w:r>
      <w:r w:rsidR="00D45EF5">
        <w:rPr>
          <w:rFonts w:ascii="Times New Roman" w:hAnsi="Times New Roman"/>
        </w:rPr>
        <w:t xml:space="preserve"> (-10</w:t>
      </w:r>
      <w:r w:rsidRPr="007B14C4">
        <w:rPr>
          <w:rFonts w:ascii="Times New Roman" w:hAnsi="Times New Roman"/>
        </w:rPr>
        <w:t xml:space="preserve"> pts)</w:t>
      </w:r>
      <w:r w:rsidR="004A7C88" w:rsidRPr="007B14C4">
        <w:rPr>
          <w:rFonts w:ascii="Times New Roman" w:hAnsi="Times New Roman"/>
        </w:rPr>
        <w:tab/>
      </w:r>
      <w:r w:rsidR="004A7C88" w:rsidRPr="007B14C4">
        <w:rPr>
          <w:rFonts w:ascii="Times New Roman" w:hAnsi="Times New Roman"/>
        </w:rPr>
        <w:tab/>
      </w:r>
    </w:p>
    <w:p w14:paraId="0D7889D0" w14:textId="77777777" w:rsidR="00CB66F0" w:rsidRPr="007B14C4" w:rsidRDefault="00CB66F0" w:rsidP="007B14C4">
      <w:pPr>
        <w:pStyle w:val="PargrafodaLista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</w:rPr>
        <w:t>Each subsequent weekday is an additional -10 pts</w:t>
      </w:r>
    </w:p>
    <w:p w14:paraId="42E13C53" w14:textId="77777777" w:rsidR="00CB66F0" w:rsidRDefault="00CB66F0" w:rsidP="00DB0434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55D41A30" w14:textId="77777777" w:rsidR="002A2919" w:rsidRPr="00395DBE" w:rsidRDefault="002A2919" w:rsidP="00423E99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Georgia"/>
          <w:b/>
          <w:bCs/>
          <w:sz w:val="28"/>
        </w:rPr>
      </w:pPr>
      <w:r w:rsidRPr="00395DBE">
        <w:rPr>
          <w:rFonts w:ascii="Times New Roman" w:hAnsi="Times New Roman" w:cs="Georgia"/>
          <w:b/>
          <w:bCs/>
          <w:sz w:val="28"/>
        </w:rPr>
        <w:t>Turn In</w:t>
      </w:r>
    </w:p>
    <w:p w14:paraId="44FD7BB4" w14:textId="552B7597" w:rsidR="00CB66F0" w:rsidRPr="007B14C4" w:rsidRDefault="00CB66F0" w:rsidP="007B14C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7B14C4">
        <w:rPr>
          <w:rFonts w:ascii="Times New Roman" w:hAnsi="Times New Roman"/>
        </w:rPr>
        <w:t>A professional document is stapled</w:t>
      </w:r>
      <w:r w:rsidR="000B3DA3" w:rsidRPr="007B14C4">
        <w:rPr>
          <w:rFonts w:ascii="Times New Roman" w:hAnsi="Times New Roman"/>
        </w:rPr>
        <w:t xml:space="preserve"> with an attractive cover page</w:t>
      </w:r>
      <w:r w:rsidRPr="007B14C4">
        <w:rPr>
          <w:rFonts w:ascii="Times New Roman" w:hAnsi="Times New Roman"/>
        </w:rPr>
        <w:t>.</w:t>
      </w:r>
      <w:r w:rsidR="000B3DA3" w:rsidRPr="007B14C4">
        <w:rPr>
          <w:rFonts w:ascii="Times New Roman" w:hAnsi="Times New Roman"/>
        </w:rPr>
        <w:t xml:space="preserve">  </w:t>
      </w:r>
    </w:p>
    <w:p w14:paraId="59DD7BFD" w14:textId="1A3B6818" w:rsidR="00260823" w:rsidRPr="007B14C4" w:rsidRDefault="002A2919" w:rsidP="007B14C4">
      <w:pPr>
        <w:pStyle w:val="PargrafodaLista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  <w:u w:val="single"/>
        </w:rPr>
        <w:t>Cover page</w:t>
      </w:r>
      <w:r w:rsidRPr="007B14C4">
        <w:rPr>
          <w:rFonts w:ascii="Times New Roman" w:hAnsi="Times New Roman"/>
        </w:rPr>
        <w:t xml:space="preserve"> - Your project must have a cover page that </w:t>
      </w:r>
      <w:r w:rsidR="00CB66F0" w:rsidRPr="007B14C4">
        <w:rPr>
          <w:rFonts w:ascii="Times New Roman" w:hAnsi="Times New Roman"/>
        </w:rPr>
        <w:t>includes your</w:t>
      </w:r>
      <w:r w:rsidR="00323164" w:rsidRPr="007B14C4">
        <w:rPr>
          <w:rFonts w:ascii="Times New Roman" w:hAnsi="Times New Roman"/>
        </w:rPr>
        <w:t xml:space="preserve"> name, a title, an interesting</w:t>
      </w:r>
      <w:r w:rsidR="0051096F" w:rsidRPr="007B14C4">
        <w:rPr>
          <w:rFonts w:ascii="Times New Roman" w:hAnsi="Times New Roman"/>
        </w:rPr>
        <w:t xml:space="preserve"> graphic or photograph related </w:t>
      </w:r>
      <w:r w:rsidR="00323164" w:rsidRPr="007B14C4">
        <w:rPr>
          <w:rFonts w:ascii="Times New Roman" w:hAnsi="Times New Roman"/>
        </w:rPr>
        <w:t xml:space="preserve">to the project topic </w:t>
      </w:r>
      <w:r w:rsidR="00CB66F0" w:rsidRPr="007B14C4">
        <w:rPr>
          <w:rFonts w:ascii="Times New Roman" w:hAnsi="Times New Roman"/>
        </w:rPr>
        <w:t>and the following signed pledge:</w:t>
      </w:r>
      <w:r w:rsidRPr="007B14C4">
        <w:rPr>
          <w:rFonts w:ascii="Times New Roman" w:hAnsi="Times New Roman"/>
        </w:rPr>
        <w:t xml:space="preserve"> "I pledge that this work is entirely mine, and mine alone (except for any code provided by my instructor). " You are responsible for understanding and adhering to the </w:t>
      </w:r>
      <w:hyperlink r:id="rId8" w:history="1">
        <w:r w:rsidRPr="007B14C4">
          <w:rPr>
            <w:rFonts w:ascii="Times New Roman" w:hAnsi="Times New Roman"/>
          </w:rPr>
          <w:t>School of CIS Guidelines for Academic Honesty</w:t>
        </w:r>
      </w:hyperlink>
      <w:r w:rsidRPr="007B14C4">
        <w:rPr>
          <w:rFonts w:ascii="Times New Roman" w:hAnsi="Times New Roman"/>
        </w:rPr>
        <w:t>.</w:t>
      </w:r>
    </w:p>
    <w:p w14:paraId="475F23AC" w14:textId="55732108" w:rsidR="00470BFB" w:rsidRDefault="00470BF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CC70CBE" w14:textId="77777777" w:rsidR="00861A8F" w:rsidRPr="00470BFB" w:rsidRDefault="00861A8F" w:rsidP="00470BFB">
      <w:pPr>
        <w:rPr>
          <w:rFonts w:ascii="Times New Roman" w:hAnsi="Times New Roman"/>
        </w:rPr>
      </w:pPr>
      <w:bookmarkStart w:id="0" w:name="_GoBack"/>
    </w:p>
    <w:p w14:paraId="4E434AD2" w14:textId="7FA5D827" w:rsidR="004F01F7" w:rsidRPr="00AB4F28" w:rsidRDefault="004F01F7" w:rsidP="004F01F7">
      <w:pPr>
        <w:pStyle w:val="SemEspaamen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1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 w:rsidR="00381269">
        <w:rPr>
          <w:rFonts w:ascii="Times New Roman" w:hAnsi="Times New Roman" w:cs="Times New Roman"/>
          <w:b/>
          <w:sz w:val="32"/>
        </w:rPr>
        <w:t>ATM</w:t>
      </w:r>
      <w:r>
        <w:rPr>
          <w:rFonts w:ascii="Times New Roman" w:hAnsi="Times New Roman" w:cs="Times New Roman"/>
          <w:b/>
          <w:sz w:val="32"/>
        </w:rPr>
        <w:t xml:space="preserve"> Program</w:t>
      </w:r>
      <w:r w:rsidR="00B602C4">
        <w:rPr>
          <w:rFonts w:ascii="Times New Roman" w:hAnsi="Times New Roman" w:cs="Times New Roman"/>
          <w:b/>
          <w:sz w:val="32"/>
        </w:rPr>
        <w:t xml:space="preserve"> Rubric.</w:t>
      </w:r>
    </w:p>
    <w:tbl>
      <w:tblPr>
        <w:tblStyle w:val="Tabelacomgrelha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4F01F7" w:rsidRPr="00075C40" w14:paraId="087002D6" w14:textId="77777777" w:rsidTr="004F01F7">
        <w:tc>
          <w:tcPr>
            <w:tcW w:w="4320" w:type="dxa"/>
          </w:tcPr>
          <w:p w14:paraId="069A3628" w14:textId="77777777" w:rsidR="004F01F7" w:rsidRPr="00075C40" w:rsidRDefault="004F01F7" w:rsidP="004F01F7">
            <w:pPr>
              <w:pStyle w:val="SemEspaamen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5C40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5760" w:type="dxa"/>
          </w:tcPr>
          <w:p w14:paraId="651C442B" w14:textId="77777777" w:rsidR="004F01F7" w:rsidRPr="00075C40" w:rsidRDefault="004F01F7" w:rsidP="004F01F7">
            <w:pPr>
              <w:pStyle w:val="SemEspaamen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01F7" w:rsidRPr="00EB579C" w14:paraId="2A9D8208" w14:textId="77777777" w:rsidTr="004F01F7">
        <w:tc>
          <w:tcPr>
            <w:tcW w:w="4320" w:type="dxa"/>
          </w:tcPr>
          <w:p w14:paraId="4C297DB8" w14:textId="77777777" w:rsidR="004F01F7" w:rsidRPr="00EB579C" w:rsidRDefault="004F01F7" w:rsidP="004F01F7">
            <w:pPr>
              <w:pStyle w:val="SemEspaamento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760" w:type="dxa"/>
          </w:tcPr>
          <w:p w14:paraId="6EC8DB99" w14:textId="77158CBD" w:rsidR="004F01F7" w:rsidRPr="00EB579C" w:rsidRDefault="004F01F7" w:rsidP="004F01F7">
            <w:pPr>
              <w:pStyle w:val="SemEspaamen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F01F7" w:rsidRPr="00EB579C" w14:paraId="4F8D0B9C" w14:textId="77777777" w:rsidTr="004F01F7">
        <w:tc>
          <w:tcPr>
            <w:tcW w:w="4320" w:type="dxa"/>
          </w:tcPr>
          <w:p w14:paraId="779233B6" w14:textId="77777777" w:rsidR="004F01F7" w:rsidRPr="00EB579C" w:rsidRDefault="004F01F7" w:rsidP="004F01F7">
            <w:pPr>
              <w:pStyle w:val="SemEspaamen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3ED6BFE8" w14:textId="77777777" w:rsidR="004F01F7" w:rsidRPr="00EB579C" w:rsidRDefault="004F01F7" w:rsidP="004F01F7">
            <w:pPr>
              <w:pStyle w:val="SemEspaamen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10341D3" w14:textId="77777777" w:rsidR="004F01F7" w:rsidRPr="002670A3" w:rsidRDefault="004F01F7" w:rsidP="004F01F7">
      <w:pPr>
        <w:pStyle w:val="SemEspaamento"/>
        <w:rPr>
          <w:rFonts w:ascii="Times New Roman" w:hAnsi="Times New Roman" w:cs="Times New Roman"/>
          <w:sz w:val="24"/>
        </w:rPr>
      </w:pPr>
    </w:p>
    <w:tbl>
      <w:tblPr>
        <w:tblStyle w:val="Tabelacomgrelha"/>
        <w:tblW w:w="110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900"/>
        <w:gridCol w:w="900"/>
        <w:gridCol w:w="4860"/>
      </w:tblGrid>
      <w:tr w:rsidR="004F01F7" w:rsidRPr="002670A3" w14:paraId="37FDC37F" w14:textId="77777777" w:rsidTr="00B24861">
        <w:tc>
          <w:tcPr>
            <w:tcW w:w="5310" w:type="dxa"/>
            <w:gridSpan w:val="3"/>
          </w:tcPr>
          <w:p w14:paraId="250139E9" w14:textId="77777777" w:rsidR="004F01F7" w:rsidRPr="002670A3" w:rsidRDefault="004F01F7" w:rsidP="004F01F7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14:paraId="3B1755AB" w14:textId="3612C841" w:rsidR="004F01F7" w:rsidRPr="002670A3" w:rsidRDefault="004F01F7" w:rsidP="00AB4F28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Points </w:t>
            </w:r>
          </w:p>
        </w:tc>
        <w:tc>
          <w:tcPr>
            <w:tcW w:w="4860" w:type="dxa"/>
          </w:tcPr>
          <w:p w14:paraId="093E598A" w14:textId="10C53396" w:rsidR="004F01F7" w:rsidRPr="002670A3" w:rsidRDefault="004F01F7" w:rsidP="004F01F7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 and </w:t>
            </w: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</w:p>
        </w:tc>
      </w:tr>
      <w:tr w:rsidR="004F01F7" w:rsidRPr="002670A3" w14:paraId="4ACE80B1" w14:textId="77777777" w:rsidTr="00B24861">
        <w:tc>
          <w:tcPr>
            <w:tcW w:w="5310" w:type="dxa"/>
            <w:gridSpan w:val="3"/>
          </w:tcPr>
          <w:p w14:paraId="1D41BA1A" w14:textId="7CF5FD58" w:rsidR="004F01F7" w:rsidRPr="002670A3" w:rsidRDefault="004F01F7" w:rsidP="004F01F7">
            <w:pPr>
              <w:pStyle w:val="SemEspaamento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7D8D3E8D" w14:textId="77777777" w:rsidR="004F01F7" w:rsidRPr="005647AF" w:rsidRDefault="004F01F7" w:rsidP="004F01F7">
            <w:pPr>
              <w:pStyle w:val="SemEspaamento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9" w:history="1">
              <w:r w:rsidRPr="005647AF">
                <w:rPr>
                  <w:rStyle w:val="Hiperligao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2EA58F86" w14:textId="77777777" w:rsidR="004F01F7" w:rsidRPr="00B602C4" w:rsidRDefault="004F01F7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207FDB87" w14:textId="77777777" w:rsidR="004F01F7" w:rsidRPr="00B602C4" w:rsidRDefault="004F01F7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64158755" w14:textId="77777777" w:rsidR="004F01F7" w:rsidRPr="00B602C4" w:rsidRDefault="004F01F7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6E12FB48" w14:textId="77777777" w:rsidR="004F01F7" w:rsidRPr="00B602C4" w:rsidRDefault="004F01F7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693ED88A" w14:textId="6C2DC42A" w:rsidR="005340A6" w:rsidRPr="00B602C4" w:rsidRDefault="005340A6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B0608D1" w14:textId="3225B8C2" w:rsidR="005340A6" w:rsidRPr="00B602C4" w:rsidRDefault="005340A6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218CF5DF" w14:textId="489BB8C7" w:rsidR="005340A6" w:rsidRDefault="005340A6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</w:t>
            </w:r>
            <w:proofErr w:type="spell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param</w:t>
            </w:r>
            <w:proofErr w:type="spellEnd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and @return </w:t>
            </w:r>
          </w:p>
          <w:p w14:paraId="54076DF7" w14:textId="14389A8F" w:rsidR="007F1817" w:rsidRPr="00B602C4" w:rsidRDefault="007F1817" w:rsidP="007F1817">
            <w:pPr>
              <w:pStyle w:val="SemEspaamento"/>
              <w:ind w:left="52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(one sentence after each @ </w:t>
            </w:r>
            <w:proofErr w:type="spellStart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param</w:t>
            </w:r>
            <w:proofErr w:type="spellEnd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@return)</w:t>
            </w:r>
          </w:p>
          <w:p w14:paraId="37C12B7A" w14:textId="43EAAF55" w:rsidR="005340A6" w:rsidRPr="00B602C4" w:rsidRDefault="005340A6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08ADBB65" w14:textId="3D0AD61A" w:rsidR="005340A6" w:rsidRPr="00B602C4" w:rsidRDefault="005340A6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180117AD" w14:textId="6D48FDF3" w:rsidR="005340A6" w:rsidRDefault="00B602C4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="005340A6"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28F5B80C" w14:textId="01C63930" w:rsidR="005340A6" w:rsidRPr="00B602C4" w:rsidRDefault="00B602C4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900" w:type="dxa"/>
          </w:tcPr>
          <w:p w14:paraId="75A27AF9" w14:textId="77777777" w:rsidR="004F01F7" w:rsidRPr="00D34133" w:rsidRDefault="004F01F7" w:rsidP="004F01F7">
            <w:pPr>
              <w:pStyle w:val="SemEspaamento"/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7554A1C2" w14:textId="77777777" w:rsidR="004F01F7" w:rsidRPr="002670A3" w:rsidRDefault="004F01F7" w:rsidP="004F01F7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1F7" w:rsidRPr="002670A3" w14:paraId="28E24A18" w14:textId="77777777" w:rsidTr="00D34133">
        <w:tc>
          <w:tcPr>
            <w:tcW w:w="5310" w:type="dxa"/>
            <w:gridSpan w:val="3"/>
          </w:tcPr>
          <w:p w14:paraId="40D43EA6" w14:textId="6C609C6F" w:rsidR="004F01F7" w:rsidRPr="00470BFB" w:rsidRDefault="00B602C4" w:rsidP="00470BFB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F5B">
              <w:rPr>
                <w:rFonts w:ascii="Times New Roman" w:hAnsi="Times New Roman" w:cs="Times New Roman"/>
                <w:b/>
                <w:sz w:val="24"/>
                <w:szCs w:val="24"/>
              </w:rPr>
              <w:t>Steps 1 – 2</w:t>
            </w:r>
            <w:r w:rsidR="004F01F7" w:rsidRPr="00E13F5B">
              <w:rPr>
                <w:rFonts w:ascii="Times New Roman" w:hAnsi="Times New Roman" w:cs="Times New Roman"/>
                <w:b/>
                <w:sz w:val="24"/>
                <w:szCs w:val="24"/>
              </w:rPr>
              <w:t>: Basic Functionality</w:t>
            </w:r>
            <w:r w:rsidR="00E13F5B" w:rsidRPr="00470BF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29743462" w14:textId="2FBF020D" w:rsidR="004F01F7" w:rsidRPr="00D34133" w:rsidRDefault="005647AF" w:rsidP="00D34133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4</w:t>
            </w:r>
            <w:r w:rsidR="00B602C4" w:rsidRPr="00D34133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14:paraId="6A0A516A" w14:textId="77777777" w:rsidR="004F01F7" w:rsidRPr="002670A3" w:rsidRDefault="004F01F7" w:rsidP="004F01F7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2670A3" w14:paraId="22F58D17" w14:textId="77777777" w:rsidTr="00D34133">
        <w:tc>
          <w:tcPr>
            <w:tcW w:w="5310" w:type="dxa"/>
            <w:gridSpan w:val="3"/>
          </w:tcPr>
          <w:p w14:paraId="7FCA839B" w14:textId="753A3912" w:rsidR="004F01F7" w:rsidRPr="00B602C4" w:rsidRDefault="00B602C4" w:rsidP="00B602C4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3</w:t>
            </w:r>
            <w:r w:rsidR="004F01F7"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JUnit test</w:t>
            </w:r>
          </w:p>
        </w:tc>
        <w:tc>
          <w:tcPr>
            <w:tcW w:w="900" w:type="dxa"/>
            <w:vAlign w:val="center"/>
          </w:tcPr>
          <w:p w14:paraId="6D2A6582" w14:textId="53F69D7F" w:rsidR="004F01F7" w:rsidRPr="00D34133" w:rsidRDefault="00363473" w:rsidP="00D34133">
            <w:pPr>
              <w:pStyle w:val="SemEspaamento"/>
              <w:spacing w:before="60" w:after="60" w:line="24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14:paraId="0E8517FA" w14:textId="77777777" w:rsidR="004F01F7" w:rsidRPr="002670A3" w:rsidRDefault="004F01F7" w:rsidP="004F01F7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2670A3" w14:paraId="7A4DF30F" w14:textId="77777777" w:rsidTr="00D34133">
        <w:tc>
          <w:tcPr>
            <w:tcW w:w="5310" w:type="dxa"/>
            <w:gridSpan w:val="3"/>
          </w:tcPr>
          <w:p w14:paraId="32A96C57" w14:textId="08A999C5" w:rsidR="00AB4F28" w:rsidRPr="00B602C4" w:rsidRDefault="00AB4F28" w:rsidP="00AB4F28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4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test</w:t>
            </w:r>
          </w:p>
        </w:tc>
        <w:tc>
          <w:tcPr>
            <w:tcW w:w="900" w:type="dxa"/>
            <w:vAlign w:val="center"/>
          </w:tcPr>
          <w:p w14:paraId="28AE11F6" w14:textId="61F885BD" w:rsidR="00AB4F28" w:rsidRPr="00D34133" w:rsidRDefault="008E1262" w:rsidP="00D34133">
            <w:pPr>
              <w:pStyle w:val="SemEspaamento"/>
              <w:spacing w:before="60" w:after="60" w:line="24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4860" w:type="dxa"/>
          </w:tcPr>
          <w:p w14:paraId="38F3C15E" w14:textId="77777777" w:rsidR="00AB4F28" w:rsidRPr="002670A3" w:rsidRDefault="00AB4F28" w:rsidP="00AB4F28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2670A3" w14:paraId="7EDB005A" w14:textId="77777777" w:rsidTr="00B24861">
        <w:tc>
          <w:tcPr>
            <w:tcW w:w="5310" w:type="dxa"/>
            <w:gridSpan w:val="3"/>
          </w:tcPr>
          <w:p w14:paraId="3A10CEE3" w14:textId="5A12116B" w:rsidR="00AB4F28" w:rsidRPr="00AB4F28" w:rsidRDefault="00AB4F28" w:rsidP="00AB4F28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5: </w:t>
            </w:r>
            <w:r w:rsidR="00453F56">
              <w:rPr>
                <w:rFonts w:ascii="Times New Roman" w:hAnsi="Times New Roman" w:cs="Times New Roman"/>
                <w:b/>
                <w:sz w:val="24"/>
                <w:szCs w:val="24"/>
              </w:rPr>
              <w:t>Added functionality</w:t>
            </w:r>
          </w:p>
          <w:p w14:paraId="31DD9E6D" w14:textId="36B3D498" w:rsidR="00AB4F28" w:rsidRPr="00D34133" w:rsidRDefault="00AB4F28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public void save(</w:t>
            </w:r>
            <w:r w:rsidR="007E3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1A8F"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  <w:proofErr w:type="spellStart"/>
            <w:r w:rsidR="007E3E56"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  <w:proofErr w:type="spellEnd"/>
            <w:r w:rsidR="007E3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E138BC6" w14:textId="591D3366" w:rsidR="00AB4F28" w:rsidRPr="00D34133" w:rsidRDefault="00AB4F28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public void load(</w:t>
            </w:r>
            <w:r w:rsidR="007E3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1A8F"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  <w:proofErr w:type="spellStart"/>
            <w:r w:rsidR="007E3E56">
              <w:rPr>
                <w:rFonts w:ascii="Times New Roman" w:hAnsi="Times New Roman" w:cs="Times New Roman"/>
                <w:b/>
                <w:sz w:val="24"/>
                <w:szCs w:val="24"/>
              </w:rPr>
              <w:t>fileName</w:t>
            </w:r>
            <w:proofErr w:type="spellEnd"/>
            <w:r w:rsidR="007E3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6EE5EC0A" w14:textId="6D8520E5" w:rsidR="00AB4F28" w:rsidRPr="00D34133" w:rsidRDefault="0090459F" w:rsidP="005647AF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static void </w:t>
            </w:r>
            <w:r w:rsidR="00DE7956"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suspend</w:t>
            </w:r>
            <w:r w:rsidR="00AB4F28"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025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085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861A8F"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oolean on</w:t>
            </w:r>
            <w:r w:rsidR="000025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4F28"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319155E" w14:textId="1D8C1EB8" w:rsidR="00AB4F28" w:rsidRPr="00470BFB" w:rsidRDefault="00E40E63" w:rsidP="00E40E63">
            <w:pPr>
              <w:pStyle w:val="SemEspaamento"/>
              <w:numPr>
                <w:ilvl w:val="0"/>
                <w:numId w:val="24"/>
              </w:numPr>
              <w:ind w:left="522" w:hanging="162"/>
              <w:jc w:val="both"/>
              <w:rPr>
                <w:rFonts w:ascii="Courier New" w:hAnsi="Courier New"/>
                <w:b/>
                <w:sz w:val="16"/>
                <w:szCs w:val="16"/>
              </w:rPr>
            </w:pPr>
            <w:r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>Allow for an error in the input</w:t>
            </w:r>
            <w:r w:rsidR="00AB4F28" w:rsidRPr="00D341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all constructors and methods</w:t>
            </w:r>
          </w:p>
        </w:tc>
        <w:tc>
          <w:tcPr>
            <w:tcW w:w="900" w:type="dxa"/>
          </w:tcPr>
          <w:p w14:paraId="2709571D" w14:textId="77777777" w:rsidR="00AB4F28" w:rsidRPr="00D34133" w:rsidRDefault="00AB4F28" w:rsidP="004F01F7">
            <w:pPr>
              <w:pStyle w:val="SemEspaamento"/>
              <w:spacing w:before="60" w:after="60" w:line="24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14:paraId="2C5FC55C" w14:textId="6417F0C1" w:rsidR="00AB4F28" w:rsidRPr="00D34133" w:rsidRDefault="00861A8F" w:rsidP="00AB4F28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2</w:t>
            </w:r>
          </w:p>
          <w:p w14:paraId="71231B62" w14:textId="1270C3AC" w:rsidR="00AB4F28" w:rsidRPr="00D34133" w:rsidRDefault="00861A8F" w:rsidP="00AB4F28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5</w:t>
            </w:r>
          </w:p>
          <w:p w14:paraId="71B9B8ED" w14:textId="396F6C55" w:rsidR="00AB4F28" w:rsidRPr="00D34133" w:rsidRDefault="008E1262" w:rsidP="00AB4F28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5</w:t>
            </w:r>
          </w:p>
          <w:p w14:paraId="645580A7" w14:textId="03A514A1" w:rsidR="00AB4F28" w:rsidRPr="00D34133" w:rsidRDefault="00861A8F" w:rsidP="00AB4F28">
            <w:pPr>
              <w:pStyle w:val="SemEspaamento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14:paraId="3F3567C7" w14:textId="77777777" w:rsidR="00AB4F28" w:rsidRPr="002670A3" w:rsidRDefault="00AB4F28" w:rsidP="004F01F7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2670A3" w14:paraId="26DA43A6" w14:textId="77777777" w:rsidTr="00D34133">
        <w:tc>
          <w:tcPr>
            <w:tcW w:w="5310" w:type="dxa"/>
            <w:gridSpan w:val="3"/>
          </w:tcPr>
          <w:p w14:paraId="143F3420" w14:textId="48C49BAA" w:rsidR="004F01F7" w:rsidRPr="00AB4F28" w:rsidRDefault="00AB4F28" w:rsidP="00AB4F28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6: More Software Testing</w:t>
            </w:r>
          </w:p>
        </w:tc>
        <w:tc>
          <w:tcPr>
            <w:tcW w:w="900" w:type="dxa"/>
            <w:vAlign w:val="center"/>
          </w:tcPr>
          <w:p w14:paraId="04151433" w14:textId="52838CD2" w:rsidR="004F01F7" w:rsidRPr="00D34133" w:rsidRDefault="00363473" w:rsidP="00D34133">
            <w:pPr>
              <w:pStyle w:val="SemEspaamento"/>
              <w:spacing w:before="60" w:after="60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4860" w:type="dxa"/>
          </w:tcPr>
          <w:p w14:paraId="37B49C3B" w14:textId="77777777" w:rsidR="004F01F7" w:rsidRPr="002670A3" w:rsidRDefault="004F01F7" w:rsidP="004F01F7">
            <w:pPr>
              <w:pStyle w:val="SemEspaamento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F28" w:rsidRPr="00AB4F28" w14:paraId="00554D7E" w14:textId="77777777" w:rsidTr="00D34133">
        <w:tc>
          <w:tcPr>
            <w:tcW w:w="5310" w:type="dxa"/>
            <w:gridSpan w:val="3"/>
          </w:tcPr>
          <w:p w14:paraId="20D6CC68" w14:textId="0F6E8EA1" w:rsidR="00AB4F28" w:rsidRPr="00B602C4" w:rsidRDefault="00AB4F28" w:rsidP="00AB4F28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F28">
              <w:rPr>
                <w:rFonts w:ascii="Times New Roman" w:hAnsi="Times New Roman" w:cs="Times New Roman"/>
                <w:b/>
                <w:sz w:val="24"/>
                <w:szCs w:val="24"/>
              </w:rPr>
              <w:t>Step 7: Challenge Requirement</w:t>
            </w:r>
          </w:p>
        </w:tc>
        <w:tc>
          <w:tcPr>
            <w:tcW w:w="900" w:type="dxa"/>
            <w:vAlign w:val="center"/>
          </w:tcPr>
          <w:p w14:paraId="6B6C839A" w14:textId="3E9A0731" w:rsidR="00AB4F28" w:rsidRPr="00D34133" w:rsidRDefault="00AB4F28" w:rsidP="00D34133">
            <w:pPr>
              <w:pStyle w:val="SemEspaamento"/>
              <w:spacing w:before="60" w:after="60" w:line="24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D34133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14:paraId="3D019246" w14:textId="77777777" w:rsidR="00AB4F28" w:rsidRPr="002670A3" w:rsidRDefault="00AB4F28" w:rsidP="00AB4F28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1F7" w:rsidRPr="00AB4F28" w14:paraId="3501E6A7" w14:textId="77777777" w:rsidTr="00D34133">
        <w:tc>
          <w:tcPr>
            <w:tcW w:w="5310" w:type="dxa"/>
            <w:gridSpan w:val="3"/>
          </w:tcPr>
          <w:p w14:paraId="1E620455" w14:textId="77777777" w:rsidR="004F01F7" w:rsidRPr="00AB4F28" w:rsidRDefault="004F01F7" w:rsidP="004F01F7">
            <w:pPr>
              <w:pStyle w:val="SemEspaamento"/>
              <w:spacing w:before="60" w:after="60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4F28">
              <w:rPr>
                <w:rFonts w:ascii="Times New Roman" w:hAnsi="Times New Roman" w:cs="Times New Roman"/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vAlign w:val="center"/>
          </w:tcPr>
          <w:p w14:paraId="314D003B" w14:textId="77777777" w:rsidR="004F01F7" w:rsidRPr="00D34133" w:rsidRDefault="004F01F7" w:rsidP="00D34133">
            <w:pPr>
              <w:pStyle w:val="SemEspaamento"/>
              <w:spacing w:before="60"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34133">
              <w:rPr>
                <w:rFonts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860" w:type="dxa"/>
          </w:tcPr>
          <w:p w14:paraId="720E989E" w14:textId="54B01946" w:rsidR="004F01F7" w:rsidRPr="00AB4F28" w:rsidRDefault="004F01F7" w:rsidP="005647AF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0793A" w:rsidRPr="00AB4F28" w14:paraId="76D3B394" w14:textId="77777777" w:rsidTr="00DA263C">
        <w:tc>
          <w:tcPr>
            <w:tcW w:w="6210" w:type="dxa"/>
            <w:gridSpan w:val="4"/>
          </w:tcPr>
          <w:p w14:paraId="5A1B9F95" w14:textId="3C054D29" w:rsidR="0010793A" w:rsidRPr="00D34133" w:rsidRDefault="0010793A" w:rsidP="00D34133">
            <w:pPr>
              <w:pStyle w:val="SemEspaamento"/>
              <w:spacing w:before="60" w:after="6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hours did you spend developing this project?</w:t>
            </w:r>
          </w:p>
        </w:tc>
        <w:tc>
          <w:tcPr>
            <w:tcW w:w="4860" w:type="dxa"/>
          </w:tcPr>
          <w:p w14:paraId="70C5FEFA" w14:textId="77777777" w:rsidR="0010793A" w:rsidRPr="00AB4F28" w:rsidRDefault="0010793A" w:rsidP="005647AF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93BA7" w:rsidRPr="00AB4F28" w14:paraId="5E7861B8" w14:textId="77777777" w:rsidTr="00DA263C">
        <w:tc>
          <w:tcPr>
            <w:tcW w:w="2430" w:type="dxa"/>
          </w:tcPr>
          <w:p w14:paraId="64643748" w14:textId="77777777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 received help from </w:t>
            </w:r>
          </w:p>
        </w:tc>
        <w:tc>
          <w:tcPr>
            <w:tcW w:w="1980" w:type="dxa"/>
          </w:tcPr>
          <w:p w14:paraId="344EC1ED" w14:textId="77777777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0" w:type="dxa"/>
            <w:gridSpan w:val="2"/>
          </w:tcPr>
          <w:p w14:paraId="7DDD3D25" w14:textId="0AA2437F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methods:</w:t>
            </w:r>
          </w:p>
        </w:tc>
        <w:tc>
          <w:tcPr>
            <w:tcW w:w="4860" w:type="dxa"/>
          </w:tcPr>
          <w:p w14:paraId="2B7FBCBD" w14:textId="3B912157" w:rsidR="00B93BA7" w:rsidRPr="00AB4F28" w:rsidRDefault="00B93BA7" w:rsidP="005647AF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93BA7" w:rsidRPr="00AB4F28" w14:paraId="16BD2DA1" w14:textId="77777777" w:rsidTr="00DA263C">
        <w:tc>
          <w:tcPr>
            <w:tcW w:w="2430" w:type="dxa"/>
          </w:tcPr>
          <w:p w14:paraId="417427FF" w14:textId="77777777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14:paraId="202F2706" w14:textId="77777777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0" w:type="dxa"/>
            <w:gridSpan w:val="2"/>
          </w:tcPr>
          <w:p w14:paraId="4BF8CC4C" w14:textId="77777777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860" w:type="dxa"/>
          </w:tcPr>
          <w:p w14:paraId="22C26584" w14:textId="77777777" w:rsidR="00B93BA7" w:rsidRPr="00AB4F28" w:rsidRDefault="00B93BA7" w:rsidP="005647AF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93BA7" w:rsidRPr="00AB4F28" w14:paraId="0B12ED51" w14:textId="77777777" w:rsidTr="00DA263C">
        <w:tc>
          <w:tcPr>
            <w:tcW w:w="2430" w:type="dxa"/>
          </w:tcPr>
          <w:p w14:paraId="0A5AA7FD" w14:textId="6BD3CD5B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 gave help to</w:t>
            </w:r>
          </w:p>
        </w:tc>
        <w:tc>
          <w:tcPr>
            <w:tcW w:w="1980" w:type="dxa"/>
          </w:tcPr>
          <w:p w14:paraId="52EB4264" w14:textId="77777777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0" w:type="dxa"/>
            <w:gridSpan w:val="2"/>
          </w:tcPr>
          <w:p w14:paraId="265ED9FC" w14:textId="0E040D12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methods:</w:t>
            </w:r>
          </w:p>
        </w:tc>
        <w:tc>
          <w:tcPr>
            <w:tcW w:w="4860" w:type="dxa"/>
          </w:tcPr>
          <w:p w14:paraId="1FDD625B" w14:textId="77777777" w:rsidR="00B93BA7" w:rsidRPr="00AB4F28" w:rsidRDefault="00B93BA7" w:rsidP="005647AF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93BA7" w:rsidRPr="00AB4F28" w14:paraId="0CE6C722" w14:textId="77777777" w:rsidTr="00DA263C">
        <w:tc>
          <w:tcPr>
            <w:tcW w:w="2430" w:type="dxa"/>
          </w:tcPr>
          <w:p w14:paraId="237A02DD" w14:textId="377A0C87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14:paraId="1ACC8EFC" w14:textId="77777777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00" w:type="dxa"/>
            <w:gridSpan w:val="2"/>
          </w:tcPr>
          <w:p w14:paraId="349623F4" w14:textId="728C4790" w:rsidR="00B93BA7" w:rsidRDefault="00B93BA7" w:rsidP="00B93BA7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860" w:type="dxa"/>
          </w:tcPr>
          <w:p w14:paraId="7EEE0946" w14:textId="77777777" w:rsidR="00B93BA7" w:rsidRPr="00AB4F28" w:rsidRDefault="00B93BA7" w:rsidP="005647AF">
            <w:pPr>
              <w:pStyle w:val="SemEspaamento"/>
              <w:spacing w:before="60"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24FA54E2" w14:textId="77777777" w:rsidR="004F01F7" w:rsidRPr="00546D6D" w:rsidRDefault="004F01F7" w:rsidP="004F01F7">
      <w:pPr>
        <w:pStyle w:val="SemEspaamento"/>
        <w:rPr>
          <w:rFonts w:ascii="Times New Roman" w:hAnsi="Times New Roman" w:cs="Times New Roman"/>
          <w:sz w:val="20"/>
        </w:rPr>
      </w:pPr>
    </w:p>
    <w:p w14:paraId="32972F21" w14:textId="0A8E96E2" w:rsidR="004F01F7" w:rsidRPr="007A21AE" w:rsidRDefault="00E40E63" w:rsidP="004F01F7">
      <w:pPr>
        <w:pStyle w:val="SemEspaamen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Additional </w:t>
      </w:r>
      <w:r w:rsidR="004F01F7">
        <w:rPr>
          <w:rFonts w:ascii="Times New Roman" w:hAnsi="Times New Roman" w:cs="Times New Roman"/>
          <w:b/>
          <w:sz w:val="24"/>
        </w:rPr>
        <w:t>Comments:</w:t>
      </w:r>
      <w:r w:rsidR="00731FE6">
        <w:rPr>
          <w:rFonts w:ascii="Times New Roman" w:hAnsi="Times New Roman" w:cs="Times New Roman"/>
          <w:b/>
          <w:sz w:val="24"/>
        </w:rPr>
        <w:t xml:space="preserve">  </w:t>
      </w:r>
    </w:p>
    <w:p w14:paraId="5A702EC8" w14:textId="77777777" w:rsidR="004F01F7" w:rsidRDefault="004F01F7" w:rsidP="007B14C4">
      <w:pPr>
        <w:pStyle w:val="PargrafodaLista"/>
        <w:rPr>
          <w:rFonts w:ascii="Times New Roman" w:hAnsi="Times New Roman"/>
        </w:rPr>
      </w:pPr>
    </w:p>
    <w:p w14:paraId="5F0A4AF5" w14:textId="77777777" w:rsidR="005A6E88" w:rsidRDefault="005A6E88" w:rsidP="007B14C4">
      <w:pPr>
        <w:pStyle w:val="PargrafodaLista"/>
        <w:rPr>
          <w:rFonts w:ascii="Times New Roman" w:hAnsi="Times New Roman"/>
        </w:rPr>
      </w:pPr>
    </w:p>
    <w:p w14:paraId="28EA8414" w14:textId="77777777" w:rsidR="005A6E88" w:rsidRDefault="005A6E88" w:rsidP="007B14C4">
      <w:pPr>
        <w:pStyle w:val="PargrafodaLista"/>
        <w:rPr>
          <w:rFonts w:ascii="Times New Roman" w:hAnsi="Times New Roman"/>
        </w:rPr>
      </w:pPr>
    </w:p>
    <w:p w14:paraId="47D9BC65" w14:textId="77777777" w:rsidR="005A6E88" w:rsidRDefault="005A6E88" w:rsidP="007B14C4">
      <w:pPr>
        <w:pStyle w:val="PargrafodaLista"/>
        <w:rPr>
          <w:rFonts w:ascii="Times New Roman" w:hAnsi="Times New Roman"/>
        </w:rPr>
      </w:pPr>
    </w:p>
    <w:bookmarkEnd w:id="0"/>
    <w:p w14:paraId="118B2B89" w14:textId="2F8E3ECD" w:rsidR="005A6E88" w:rsidRPr="00395DBE" w:rsidRDefault="005A6E88" w:rsidP="00A3674F">
      <w:pPr>
        <w:pStyle w:val="PargrafodaLista"/>
        <w:rPr>
          <w:rFonts w:ascii="Times New Roman" w:hAnsi="Times New Roman"/>
        </w:rPr>
      </w:pPr>
    </w:p>
    <w:sectPr w:rsidR="005A6E88" w:rsidRPr="00395DBE" w:rsidSect="00641BCA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4FE7C" w14:textId="77777777" w:rsidR="008624E7" w:rsidRDefault="008624E7">
      <w:r>
        <w:separator/>
      </w:r>
    </w:p>
  </w:endnote>
  <w:endnote w:type="continuationSeparator" w:id="0">
    <w:p w14:paraId="529DB032" w14:textId="77777777" w:rsidR="008624E7" w:rsidRDefault="0086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42FC0" w14:textId="77777777" w:rsidR="00DA263C" w:rsidRDefault="00DA263C" w:rsidP="004A7C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68AF25" w14:textId="77777777" w:rsidR="00DA263C" w:rsidRDefault="00DA263C" w:rsidP="00AE3A1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43976" w14:textId="3CD9B646" w:rsidR="00DA263C" w:rsidRDefault="00DA263C" w:rsidP="004A7C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4F02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5E7D474C" w14:textId="7D18D614" w:rsidR="00DA263C" w:rsidRPr="00DB0434" w:rsidRDefault="00DA263C" w:rsidP="004A7C88">
    <w:pPr>
      <w:pStyle w:val="Rodap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53C06" w14:textId="77777777" w:rsidR="008624E7" w:rsidRDefault="008624E7">
      <w:r>
        <w:separator/>
      </w:r>
    </w:p>
  </w:footnote>
  <w:footnote w:type="continuationSeparator" w:id="0">
    <w:p w14:paraId="28232E44" w14:textId="77777777" w:rsidR="008624E7" w:rsidRDefault="00862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266932"/>
    <w:multiLevelType w:val="hybridMultilevel"/>
    <w:tmpl w:val="DB66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72783"/>
    <w:multiLevelType w:val="hybridMultilevel"/>
    <w:tmpl w:val="3158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E36B8"/>
    <w:multiLevelType w:val="hybridMultilevel"/>
    <w:tmpl w:val="E3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E2C56"/>
    <w:multiLevelType w:val="hybridMultilevel"/>
    <w:tmpl w:val="3F68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36AFD"/>
    <w:multiLevelType w:val="hybridMultilevel"/>
    <w:tmpl w:val="C24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02711"/>
    <w:multiLevelType w:val="hybridMultilevel"/>
    <w:tmpl w:val="F9C0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770FD"/>
    <w:multiLevelType w:val="hybridMultilevel"/>
    <w:tmpl w:val="BF8C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8"/>
  </w:num>
  <w:num w:numId="6">
    <w:abstractNumId w:val="29"/>
  </w:num>
  <w:num w:numId="7">
    <w:abstractNumId w:val="28"/>
  </w:num>
  <w:num w:numId="8">
    <w:abstractNumId w:val="5"/>
  </w:num>
  <w:num w:numId="9">
    <w:abstractNumId w:val="3"/>
  </w:num>
  <w:num w:numId="10">
    <w:abstractNumId w:val="18"/>
  </w:num>
  <w:num w:numId="11">
    <w:abstractNumId w:val="23"/>
  </w:num>
  <w:num w:numId="12">
    <w:abstractNumId w:val="14"/>
  </w:num>
  <w:num w:numId="13">
    <w:abstractNumId w:val="11"/>
  </w:num>
  <w:num w:numId="14">
    <w:abstractNumId w:val="9"/>
  </w:num>
  <w:num w:numId="15">
    <w:abstractNumId w:val="17"/>
  </w:num>
  <w:num w:numId="16">
    <w:abstractNumId w:val="21"/>
  </w:num>
  <w:num w:numId="17">
    <w:abstractNumId w:val="25"/>
  </w:num>
  <w:num w:numId="18">
    <w:abstractNumId w:val="12"/>
  </w:num>
  <w:num w:numId="19">
    <w:abstractNumId w:val="15"/>
  </w:num>
  <w:num w:numId="20">
    <w:abstractNumId w:val="7"/>
  </w:num>
  <w:num w:numId="21">
    <w:abstractNumId w:val="6"/>
  </w:num>
  <w:num w:numId="22">
    <w:abstractNumId w:val="19"/>
  </w:num>
  <w:num w:numId="23">
    <w:abstractNumId w:val="13"/>
  </w:num>
  <w:num w:numId="24">
    <w:abstractNumId w:val="24"/>
  </w:num>
  <w:num w:numId="25">
    <w:abstractNumId w:val="30"/>
  </w:num>
  <w:num w:numId="26">
    <w:abstractNumId w:val="22"/>
  </w:num>
  <w:num w:numId="27">
    <w:abstractNumId w:val="26"/>
  </w:num>
  <w:num w:numId="28">
    <w:abstractNumId w:val="27"/>
  </w:num>
  <w:num w:numId="29">
    <w:abstractNumId w:val="16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01C88"/>
    <w:rsid w:val="00002590"/>
    <w:rsid w:val="000060DD"/>
    <w:rsid w:val="00006119"/>
    <w:rsid w:val="000061B4"/>
    <w:rsid w:val="00006F2C"/>
    <w:rsid w:val="000211F8"/>
    <w:rsid w:val="00021A50"/>
    <w:rsid w:val="00040585"/>
    <w:rsid w:val="000523DF"/>
    <w:rsid w:val="00064019"/>
    <w:rsid w:val="00074350"/>
    <w:rsid w:val="00075C40"/>
    <w:rsid w:val="00086947"/>
    <w:rsid w:val="0009087B"/>
    <w:rsid w:val="00096A00"/>
    <w:rsid w:val="00097148"/>
    <w:rsid w:val="000B26B9"/>
    <w:rsid w:val="000B3DA3"/>
    <w:rsid w:val="000D0165"/>
    <w:rsid w:val="000D133B"/>
    <w:rsid w:val="000D1D65"/>
    <w:rsid w:val="000D66DF"/>
    <w:rsid w:val="000D70B3"/>
    <w:rsid w:val="000E2B27"/>
    <w:rsid w:val="000E5539"/>
    <w:rsid w:val="000E5B52"/>
    <w:rsid w:val="000E62A0"/>
    <w:rsid w:val="000F057E"/>
    <w:rsid w:val="000F7791"/>
    <w:rsid w:val="001000DD"/>
    <w:rsid w:val="0010327A"/>
    <w:rsid w:val="00105862"/>
    <w:rsid w:val="0010793A"/>
    <w:rsid w:val="00113141"/>
    <w:rsid w:val="00113FCE"/>
    <w:rsid w:val="00115CE8"/>
    <w:rsid w:val="0013367A"/>
    <w:rsid w:val="0014233F"/>
    <w:rsid w:val="00190ADB"/>
    <w:rsid w:val="00191AC4"/>
    <w:rsid w:val="00196A5D"/>
    <w:rsid w:val="001A167E"/>
    <w:rsid w:val="001A6482"/>
    <w:rsid w:val="001D21FC"/>
    <w:rsid w:val="001D4327"/>
    <w:rsid w:val="001D66D7"/>
    <w:rsid w:val="001D7AA2"/>
    <w:rsid w:val="001E0FDF"/>
    <w:rsid w:val="001E49BA"/>
    <w:rsid w:val="001E5816"/>
    <w:rsid w:val="001F32A9"/>
    <w:rsid w:val="001F644D"/>
    <w:rsid w:val="001F7FDC"/>
    <w:rsid w:val="002043F2"/>
    <w:rsid w:val="00215D53"/>
    <w:rsid w:val="0023343B"/>
    <w:rsid w:val="00233B74"/>
    <w:rsid w:val="002416AF"/>
    <w:rsid w:val="00246BA7"/>
    <w:rsid w:val="00246F41"/>
    <w:rsid w:val="002531D7"/>
    <w:rsid w:val="00257624"/>
    <w:rsid w:val="00260823"/>
    <w:rsid w:val="00273A79"/>
    <w:rsid w:val="002975EC"/>
    <w:rsid w:val="002A085C"/>
    <w:rsid w:val="002A2919"/>
    <w:rsid w:val="002A40C0"/>
    <w:rsid w:val="002A4538"/>
    <w:rsid w:val="002A5ABC"/>
    <w:rsid w:val="002C5EEB"/>
    <w:rsid w:val="002E3E53"/>
    <w:rsid w:val="002E48BB"/>
    <w:rsid w:val="002E6017"/>
    <w:rsid w:val="002F0DC6"/>
    <w:rsid w:val="002F50F0"/>
    <w:rsid w:val="002F6497"/>
    <w:rsid w:val="002F6DB6"/>
    <w:rsid w:val="002F7417"/>
    <w:rsid w:val="003004C1"/>
    <w:rsid w:val="00300EC9"/>
    <w:rsid w:val="00305E92"/>
    <w:rsid w:val="00317AAB"/>
    <w:rsid w:val="00317D4B"/>
    <w:rsid w:val="00320585"/>
    <w:rsid w:val="003219B1"/>
    <w:rsid w:val="00323164"/>
    <w:rsid w:val="00331387"/>
    <w:rsid w:val="00336B33"/>
    <w:rsid w:val="0034373A"/>
    <w:rsid w:val="0035714C"/>
    <w:rsid w:val="00363473"/>
    <w:rsid w:val="0036525B"/>
    <w:rsid w:val="00365977"/>
    <w:rsid w:val="00365BAA"/>
    <w:rsid w:val="00375DA3"/>
    <w:rsid w:val="00381269"/>
    <w:rsid w:val="00381498"/>
    <w:rsid w:val="00381A8A"/>
    <w:rsid w:val="0038493A"/>
    <w:rsid w:val="00390176"/>
    <w:rsid w:val="00393E95"/>
    <w:rsid w:val="003950DC"/>
    <w:rsid w:val="00395DBE"/>
    <w:rsid w:val="0039676C"/>
    <w:rsid w:val="003A2E7C"/>
    <w:rsid w:val="003A5EA4"/>
    <w:rsid w:val="003A6AF2"/>
    <w:rsid w:val="003B2A27"/>
    <w:rsid w:val="003B494C"/>
    <w:rsid w:val="003C1342"/>
    <w:rsid w:val="003C1F5D"/>
    <w:rsid w:val="003D2794"/>
    <w:rsid w:val="003D329A"/>
    <w:rsid w:val="003E3190"/>
    <w:rsid w:val="003E3A95"/>
    <w:rsid w:val="003F0544"/>
    <w:rsid w:val="003F0F1F"/>
    <w:rsid w:val="003F7BC5"/>
    <w:rsid w:val="003F7E07"/>
    <w:rsid w:val="00417EA3"/>
    <w:rsid w:val="00421068"/>
    <w:rsid w:val="004215CD"/>
    <w:rsid w:val="00423E99"/>
    <w:rsid w:val="00446864"/>
    <w:rsid w:val="00453F56"/>
    <w:rsid w:val="00456983"/>
    <w:rsid w:val="00457471"/>
    <w:rsid w:val="00470BFB"/>
    <w:rsid w:val="00470EED"/>
    <w:rsid w:val="00471CCD"/>
    <w:rsid w:val="00473170"/>
    <w:rsid w:val="00476ADB"/>
    <w:rsid w:val="00487372"/>
    <w:rsid w:val="00494F02"/>
    <w:rsid w:val="0049594C"/>
    <w:rsid w:val="004A7C88"/>
    <w:rsid w:val="004B0E17"/>
    <w:rsid w:val="004C0D6D"/>
    <w:rsid w:val="004C129C"/>
    <w:rsid w:val="004D5775"/>
    <w:rsid w:val="004F01C7"/>
    <w:rsid w:val="004F01F7"/>
    <w:rsid w:val="004F3ECC"/>
    <w:rsid w:val="0051096F"/>
    <w:rsid w:val="00516DA2"/>
    <w:rsid w:val="00522A6F"/>
    <w:rsid w:val="00522CB9"/>
    <w:rsid w:val="005340A6"/>
    <w:rsid w:val="00550B10"/>
    <w:rsid w:val="005544E2"/>
    <w:rsid w:val="00555C9A"/>
    <w:rsid w:val="005647AF"/>
    <w:rsid w:val="00565D51"/>
    <w:rsid w:val="005674E1"/>
    <w:rsid w:val="00573A73"/>
    <w:rsid w:val="0058105B"/>
    <w:rsid w:val="00586A27"/>
    <w:rsid w:val="00591391"/>
    <w:rsid w:val="005919C0"/>
    <w:rsid w:val="005A16BC"/>
    <w:rsid w:val="005A4CDA"/>
    <w:rsid w:val="005A6E88"/>
    <w:rsid w:val="005B2142"/>
    <w:rsid w:val="005B4749"/>
    <w:rsid w:val="005B6928"/>
    <w:rsid w:val="005C1124"/>
    <w:rsid w:val="005D3193"/>
    <w:rsid w:val="005D51C8"/>
    <w:rsid w:val="005D7A0F"/>
    <w:rsid w:val="005E3656"/>
    <w:rsid w:val="005E3CD3"/>
    <w:rsid w:val="005F16BD"/>
    <w:rsid w:val="005F23A1"/>
    <w:rsid w:val="00602EB0"/>
    <w:rsid w:val="00614C16"/>
    <w:rsid w:val="006166DF"/>
    <w:rsid w:val="00633D0C"/>
    <w:rsid w:val="00635F50"/>
    <w:rsid w:val="0064032D"/>
    <w:rsid w:val="00641BCA"/>
    <w:rsid w:val="00651BEC"/>
    <w:rsid w:val="00654DF1"/>
    <w:rsid w:val="00655D2F"/>
    <w:rsid w:val="006672B5"/>
    <w:rsid w:val="00674FA8"/>
    <w:rsid w:val="00690C23"/>
    <w:rsid w:val="00692C96"/>
    <w:rsid w:val="006A38A9"/>
    <w:rsid w:val="006B7252"/>
    <w:rsid w:val="006C0EEF"/>
    <w:rsid w:val="006C347D"/>
    <w:rsid w:val="006C516A"/>
    <w:rsid w:val="006D2058"/>
    <w:rsid w:val="006D4775"/>
    <w:rsid w:val="006D6801"/>
    <w:rsid w:val="006D73C9"/>
    <w:rsid w:val="006F4B5A"/>
    <w:rsid w:val="007060B6"/>
    <w:rsid w:val="00720009"/>
    <w:rsid w:val="007218CD"/>
    <w:rsid w:val="007244F1"/>
    <w:rsid w:val="00731FE6"/>
    <w:rsid w:val="00734011"/>
    <w:rsid w:val="0073447A"/>
    <w:rsid w:val="00737482"/>
    <w:rsid w:val="00741753"/>
    <w:rsid w:val="00741F84"/>
    <w:rsid w:val="00744BA1"/>
    <w:rsid w:val="007462DE"/>
    <w:rsid w:val="007467D0"/>
    <w:rsid w:val="0077561D"/>
    <w:rsid w:val="00775D6F"/>
    <w:rsid w:val="0078667C"/>
    <w:rsid w:val="00792581"/>
    <w:rsid w:val="007929CF"/>
    <w:rsid w:val="00795122"/>
    <w:rsid w:val="007954C0"/>
    <w:rsid w:val="007A38B5"/>
    <w:rsid w:val="007A7390"/>
    <w:rsid w:val="007B14C4"/>
    <w:rsid w:val="007B17CE"/>
    <w:rsid w:val="007C1C6E"/>
    <w:rsid w:val="007C4B77"/>
    <w:rsid w:val="007C6046"/>
    <w:rsid w:val="007C6D06"/>
    <w:rsid w:val="007C763B"/>
    <w:rsid w:val="007D6658"/>
    <w:rsid w:val="007E3E56"/>
    <w:rsid w:val="007E660E"/>
    <w:rsid w:val="007F1817"/>
    <w:rsid w:val="007F1C09"/>
    <w:rsid w:val="007F42AB"/>
    <w:rsid w:val="007F5C13"/>
    <w:rsid w:val="008064C6"/>
    <w:rsid w:val="00807773"/>
    <w:rsid w:val="0081216C"/>
    <w:rsid w:val="00812A3D"/>
    <w:rsid w:val="00826D7F"/>
    <w:rsid w:val="00834DE5"/>
    <w:rsid w:val="00842CB8"/>
    <w:rsid w:val="008516DA"/>
    <w:rsid w:val="008519DB"/>
    <w:rsid w:val="00856499"/>
    <w:rsid w:val="0086044D"/>
    <w:rsid w:val="00861A8F"/>
    <w:rsid w:val="008624E7"/>
    <w:rsid w:val="00867399"/>
    <w:rsid w:val="00871A1E"/>
    <w:rsid w:val="008821F3"/>
    <w:rsid w:val="00883B81"/>
    <w:rsid w:val="008949FC"/>
    <w:rsid w:val="008A489A"/>
    <w:rsid w:val="008B0AF1"/>
    <w:rsid w:val="008B1772"/>
    <w:rsid w:val="008B3E2F"/>
    <w:rsid w:val="008B4298"/>
    <w:rsid w:val="008B55A9"/>
    <w:rsid w:val="008B7700"/>
    <w:rsid w:val="008C0F24"/>
    <w:rsid w:val="008C288E"/>
    <w:rsid w:val="008C4000"/>
    <w:rsid w:val="008D4505"/>
    <w:rsid w:val="008D4FA3"/>
    <w:rsid w:val="008D7037"/>
    <w:rsid w:val="008D73CB"/>
    <w:rsid w:val="008E1262"/>
    <w:rsid w:val="008E189A"/>
    <w:rsid w:val="008F16FB"/>
    <w:rsid w:val="008F43A8"/>
    <w:rsid w:val="009005EB"/>
    <w:rsid w:val="0090066D"/>
    <w:rsid w:val="0090459F"/>
    <w:rsid w:val="00910C5F"/>
    <w:rsid w:val="00922916"/>
    <w:rsid w:val="00923D55"/>
    <w:rsid w:val="00931FC3"/>
    <w:rsid w:val="009344EB"/>
    <w:rsid w:val="00934602"/>
    <w:rsid w:val="009347A2"/>
    <w:rsid w:val="0094328F"/>
    <w:rsid w:val="00953608"/>
    <w:rsid w:val="009727E4"/>
    <w:rsid w:val="00972F3C"/>
    <w:rsid w:val="0099572D"/>
    <w:rsid w:val="009A4744"/>
    <w:rsid w:val="009B363E"/>
    <w:rsid w:val="009B3C98"/>
    <w:rsid w:val="009B5BCB"/>
    <w:rsid w:val="009B79A8"/>
    <w:rsid w:val="009C537F"/>
    <w:rsid w:val="009C63B1"/>
    <w:rsid w:val="009D0010"/>
    <w:rsid w:val="009D4908"/>
    <w:rsid w:val="009D7F29"/>
    <w:rsid w:val="009E2B6A"/>
    <w:rsid w:val="009E3F68"/>
    <w:rsid w:val="009F33D1"/>
    <w:rsid w:val="009F55B9"/>
    <w:rsid w:val="009F6F8B"/>
    <w:rsid w:val="00A0176A"/>
    <w:rsid w:val="00A028EF"/>
    <w:rsid w:val="00A115E2"/>
    <w:rsid w:val="00A1251E"/>
    <w:rsid w:val="00A26FAF"/>
    <w:rsid w:val="00A30464"/>
    <w:rsid w:val="00A30882"/>
    <w:rsid w:val="00A3579F"/>
    <w:rsid w:val="00A3674F"/>
    <w:rsid w:val="00A52F2F"/>
    <w:rsid w:val="00A65BA2"/>
    <w:rsid w:val="00A70587"/>
    <w:rsid w:val="00A73028"/>
    <w:rsid w:val="00A73A48"/>
    <w:rsid w:val="00A76AC6"/>
    <w:rsid w:val="00A8766C"/>
    <w:rsid w:val="00A93D18"/>
    <w:rsid w:val="00A96690"/>
    <w:rsid w:val="00AA5665"/>
    <w:rsid w:val="00AA73D9"/>
    <w:rsid w:val="00AB04F5"/>
    <w:rsid w:val="00AB4F28"/>
    <w:rsid w:val="00AB75D1"/>
    <w:rsid w:val="00AC566D"/>
    <w:rsid w:val="00AD6785"/>
    <w:rsid w:val="00AD743B"/>
    <w:rsid w:val="00AE1448"/>
    <w:rsid w:val="00AE3A15"/>
    <w:rsid w:val="00AE563D"/>
    <w:rsid w:val="00AF03B7"/>
    <w:rsid w:val="00AF0A55"/>
    <w:rsid w:val="00AF10E6"/>
    <w:rsid w:val="00B05AD5"/>
    <w:rsid w:val="00B12B2D"/>
    <w:rsid w:val="00B150A4"/>
    <w:rsid w:val="00B24861"/>
    <w:rsid w:val="00B32591"/>
    <w:rsid w:val="00B37311"/>
    <w:rsid w:val="00B45E3C"/>
    <w:rsid w:val="00B504B3"/>
    <w:rsid w:val="00B5076B"/>
    <w:rsid w:val="00B541F7"/>
    <w:rsid w:val="00B5521E"/>
    <w:rsid w:val="00B55E61"/>
    <w:rsid w:val="00B602C4"/>
    <w:rsid w:val="00B616A9"/>
    <w:rsid w:val="00B72ED5"/>
    <w:rsid w:val="00B82F50"/>
    <w:rsid w:val="00B91ECD"/>
    <w:rsid w:val="00B91F84"/>
    <w:rsid w:val="00B93BA7"/>
    <w:rsid w:val="00B94D21"/>
    <w:rsid w:val="00BA0384"/>
    <w:rsid w:val="00BB40AB"/>
    <w:rsid w:val="00BC1CD8"/>
    <w:rsid w:val="00BC1CFD"/>
    <w:rsid w:val="00BC22E9"/>
    <w:rsid w:val="00BC4E15"/>
    <w:rsid w:val="00BE1B4A"/>
    <w:rsid w:val="00BF1C81"/>
    <w:rsid w:val="00BF4479"/>
    <w:rsid w:val="00C14385"/>
    <w:rsid w:val="00C15E2D"/>
    <w:rsid w:val="00C3159C"/>
    <w:rsid w:val="00C33718"/>
    <w:rsid w:val="00C35C4A"/>
    <w:rsid w:val="00C40C1B"/>
    <w:rsid w:val="00C42B6E"/>
    <w:rsid w:val="00C43D8E"/>
    <w:rsid w:val="00C56254"/>
    <w:rsid w:val="00C5645D"/>
    <w:rsid w:val="00C564BC"/>
    <w:rsid w:val="00C61C07"/>
    <w:rsid w:val="00C70EFF"/>
    <w:rsid w:val="00C7661B"/>
    <w:rsid w:val="00C84397"/>
    <w:rsid w:val="00CA3B22"/>
    <w:rsid w:val="00CA3E8D"/>
    <w:rsid w:val="00CA46B8"/>
    <w:rsid w:val="00CB508D"/>
    <w:rsid w:val="00CB66F0"/>
    <w:rsid w:val="00CB6E58"/>
    <w:rsid w:val="00CC1300"/>
    <w:rsid w:val="00CD3FA0"/>
    <w:rsid w:val="00CE52F6"/>
    <w:rsid w:val="00CF0562"/>
    <w:rsid w:val="00D13ACF"/>
    <w:rsid w:val="00D2160E"/>
    <w:rsid w:val="00D2198D"/>
    <w:rsid w:val="00D274EF"/>
    <w:rsid w:val="00D34133"/>
    <w:rsid w:val="00D43C4F"/>
    <w:rsid w:val="00D45EF5"/>
    <w:rsid w:val="00D5049F"/>
    <w:rsid w:val="00D52091"/>
    <w:rsid w:val="00D6445D"/>
    <w:rsid w:val="00D75C52"/>
    <w:rsid w:val="00D80901"/>
    <w:rsid w:val="00D826CF"/>
    <w:rsid w:val="00D83E51"/>
    <w:rsid w:val="00D907B5"/>
    <w:rsid w:val="00D90FEC"/>
    <w:rsid w:val="00D9191A"/>
    <w:rsid w:val="00D96630"/>
    <w:rsid w:val="00DA263C"/>
    <w:rsid w:val="00DA474A"/>
    <w:rsid w:val="00DA7889"/>
    <w:rsid w:val="00DB0434"/>
    <w:rsid w:val="00DB502C"/>
    <w:rsid w:val="00DC3F5C"/>
    <w:rsid w:val="00DC7D7B"/>
    <w:rsid w:val="00DD3098"/>
    <w:rsid w:val="00DD4654"/>
    <w:rsid w:val="00DE09AF"/>
    <w:rsid w:val="00DE7956"/>
    <w:rsid w:val="00E0036F"/>
    <w:rsid w:val="00E00E3F"/>
    <w:rsid w:val="00E07C4E"/>
    <w:rsid w:val="00E1244E"/>
    <w:rsid w:val="00E13F5B"/>
    <w:rsid w:val="00E16610"/>
    <w:rsid w:val="00E3144B"/>
    <w:rsid w:val="00E314D2"/>
    <w:rsid w:val="00E3456F"/>
    <w:rsid w:val="00E40075"/>
    <w:rsid w:val="00E40E63"/>
    <w:rsid w:val="00E41976"/>
    <w:rsid w:val="00E5343C"/>
    <w:rsid w:val="00E623B5"/>
    <w:rsid w:val="00E71275"/>
    <w:rsid w:val="00E7193B"/>
    <w:rsid w:val="00E806AE"/>
    <w:rsid w:val="00E80CA5"/>
    <w:rsid w:val="00E81363"/>
    <w:rsid w:val="00E8307B"/>
    <w:rsid w:val="00E85F79"/>
    <w:rsid w:val="00E8611D"/>
    <w:rsid w:val="00E87DAB"/>
    <w:rsid w:val="00E934E2"/>
    <w:rsid w:val="00E95182"/>
    <w:rsid w:val="00EB4267"/>
    <w:rsid w:val="00EC2EF8"/>
    <w:rsid w:val="00EC36EF"/>
    <w:rsid w:val="00EC3714"/>
    <w:rsid w:val="00EC4C13"/>
    <w:rsid w:val="00ED6ABF"/>
    <w:rsid w:val="00EE29B7"/>
    <w:rsid w:val="00EE5CC9"/>
    <w:rsid w:val="00EF03F9"/>
    <w:rsid w:val="00EF6157"/>
    <w:rsid w:val="00F0136D"/>
    <w:rsid w:val="00F018C2"/>
    <w:rsid w:val="00F038B0"/>
    <w:rsid w:val="00F0594E"/>
    <w:rsid w:val="00F20CE9"/>
    <w:rsid w:val="00F20F15"/>
    <w:rsid w:val="00F22D4D"/>
    <w:rsid w:val="00F36506"/>
    <w:rsid w:val="00F36A9F"/>
    <w:rsid w:val="00F37EEE"/>
    <w:rsid w:val="00F401B1"/>
    <w:rsid w:val="00F406FE"/>
    <w:rsid w:val="00F51711"/>
    <w:rsid w:val="00F70222"/>
    <w:rsid w:val="00F76FCF"/>
    <w:rsid w:val="00F81C3B"/>
    <w:rsid w:val="00F94EAC"/>
    <w:rsid w:val="00F952A4"/>
    <w:rsid w:val="00FA0F8F"/>
    <w:rsid w:val="00FB1B72"/>
    <w:rsid w:val="00FD4AEE"/>
    <w:rsid w:val="00FD5A68"/>
    <w:rsid w:val="00FE79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1F331B4"/>
  <w15:docId w15:val="{3A93D342-2677-42D0-913D-8EB46E1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0434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0434"/>
    <w:rPr>
      <w:sz w:val="24"/>
      <w:szCs w:val="24"/>
    </w:rPr>
  </w:style>
  <w:style w:type="character" w:styleId="Nmerodepgina">
    <w:name w:val="page number"/>
    <w:basedOn w:val="Tipodeletrapredefinidodopargrafo"/>
    <w:uiPriority w:val="99"/>
    <w:semiHidden/>
    <w:unhideWhenUsed/>
    <w:rsid w:val="00AE3A15"/>
  </w:style>
  <w:style w:type="character" w:styleId="Hiperligao">
    <w:name w:val="Hyperlink"/>
    <w:basedOn w:val="Tipodeletrapredefinidodopargrafo"/>
    <w:uiPriority w:val="99"/>
    <w:unhideWhenUsed/>
    <w:rsid w:val="000B3DA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A38A9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A38A9"/>
    <w:rPr>
      <w:rFonts w:ascii="Lucida Grande" w:hAnsi="Lucida Grande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F7FDC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F7FDC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F7FDC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F7FDC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F7FDC"/>
    <w:rPr>
      <w:b/>
      <w:bCs/>
      <w:sz w:val="24"/>
      <w:szCs w:val="24"/>
    </w:rPr>
  </w:style>
  <w:style w:type="paragraph" w:styleId="SemEspaamento">
    <w:name w:val="No Spacing"/>
    <w:uiPriority w:val="1"/>
    <w:qFormat/>
    <w:rsid w:val="004F01F7"/>
    <w:rPr>
      <w:rFonts w:eastAsiaTheme="minorEastAsia"/>
      <w:sz w:val="22"/>
      <w:szCs w:val="22"/>
      <w:lang w:eastAsia="zh-CN"/>
    </w:rPr>
  </w:style>
  <w:style w:type="table" w:styleId="Tabelacomgrelha">
    <w:name w:val="Table Grid"/>
    <w:basedOn w:val="Tabelanormal"/>
    <w:uiPriority w:val="59"/>
    <w:rsid w:val="004F01F7"/>
    <w:rPr>
      <w:rFonts w:eastAsiaTheme="minorEastAsia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13367A"/>
    <w:rPr>
      <w:sz w:val="24"/>
      <w:szCs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381269"/>
    <w:rPr>
      <w:rFonts w:ascii="Lucida Grande" w:hAnsi="Lucida Grande" w:cs="Lucida Grande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381269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Academics/Hones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s.gvsu.edu/studentsupport/javagui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is.gvsu.edu/studentsupport/java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CC2575-9E44-48CF-85DF-A9C17ADE0688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12</Pages>
  <Words>2259</Words>
  <Characters>12200</Characters>
  <Application>Microsoft Office Word</Application>
  <DocSecurity>0</DocSecurity>
  <Lines>101</Lines>
  <Paragraphs>28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2" baseType="lpstr">
      <vt:lpstr/>
      <vt:lpstr/>
      <vt:lpstr>CIS 163 Project 1</vt:lpstr>
      <vt:lpstr>A high-end ATM program</vt:lpstr>
      <vt:lpstr>Due Date</vt:lpstr>
      <vt:lpstr>Before Starting the Project</vt:lpstr>
      <vt:lpstr>Learning Objectives</vt:lpstr>
      <vt:lpstr>Step 1: Create an Eclipse project named ATM Project</vt:lpstr>
      <vt:lpstr>Step 2: Create a class named ATM that implements the following.</vt:lpstr>
      <vt:lpstr>Step 3: Software Testing:  Using a JUnit test </vt:lpstr>
      <vt:lpstr/>
      <vt:lpstr/>
      <vt:lpstr>Step 4: Software Testing: Using a main program</vt:lpstr>
      <vt:lpstr/>
      <vt:lpstr/>
      <vt:lpstr/>
      <vt:lpstr>Step 5: Create the following additional methods in the ATM class:</vt:lpstr>
      <vt:lpstr/>
      <vt:lpstr>The following will help you with reading from and writing to a file:</vt:lpstr>
      <vt:lpstr>The following code would read the above file:</vt:lpstr>
      <vt:lpstr/>
      <vt:lpstr>The following code would write the above file:</vt:lpstr>
      <vt:lpstr/>
      <vt:lpstr>}</vt:lpstr>
      <vt:lpstr/>
      <vt:lpstr>Step 6: Software Testing:  Complete the second part of the JUnit class named:  A</vt:lpstr>
      <vt:lpstr>Step 7: Challenge Requirement, read chapter 6 in your book.</vt:lpstr>
      <vt:lpstr/>
      <vt:lpstr/>
      <vt:lpstr>--------------------------- YOUR’RE DONE ( -------------------------------</vt:lpstr>
      <vt:lpstr/>
      <vt:lpstr>Turn In</vt:lpstr>
    </vt:vector>
  </TitlesOfParts>
  <Company>Grand Valley State University</Company>
  <LinksUpToDate>false</LinksUpToDate>
  <CharactersWithSpaces>14431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Filipe</cp:lastModifiedBy>
  <cp:revision>9</cp:revision>
  <cp:lastPrinted>2011-10-24T20:10:00Z</cp:lastPrinted>
  <dcterms:created xsi:type="dcterms:W3CDTF">2017-01-20T18:10:00Z</dcterms:created>
  <dcterms:modified xsi:type="dcterms:W3CDTF">2017-02-04T02:10:00Z</dcterms:modified>
</cp:coreProperties>
</file>